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BBCD"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370231A7" wp14:editId="6A37ABB5">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3A9A36"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04F6F251" w14:textId="77777777" w:rsidTr="00A6783B">
        <w:trPr>
          <w:trHeight w:val="270"/>
          <w:jc w:val="center"/>
        </w:trPr>
        <w:tc>
          <w:tcPr>
            <w:tcW w:w="10800" w:type="dxa"/>
          </w:tcPr>
          <w:p w14:paraId="44F1A294"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74C32900" wp14:editId="7E08D491">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0DACDAD1" w14:textId="6AA32B98" w:rsidR="00A66B18" w:rsidRPr="00710A78" w:rsidRDefault="00710A78" w:rsidP="00AA089B">
                                  <w:pPr>
                                    <w:pStyle w:val="Logo"/>
                                    <w:rPr>
                                      <w:lang w:val="en-IN"/>
                                    </w:rPr>
                                  </w:pPr>
                                  <w:r>
                                    <w:rPr>
                                      <w:lang w:val="en-IN"/>
                                    </w:rPr>
                                    <w:t>Docker</w:t>
                                  </w:r>
                                </w:p>
                              </w:txbxContent>
                            </wps:txbx>
                            <wps:bodyPr wrap="square" lIns="19050" tIns="19050" rIns="19050" bIns="19050" anchor="ctr">
                              <a:spAutoFit/>
                            </wps:bodyPr>
                          </wps:wsp>
                        </a:graphicData>
                      </a:graphic>
                    </wp:inline>
                  </w:drawing>
                </mc:Choice>
                <mc:Fallback>
                  <w:pict>
                    <v:rect w14:anchorId="74C32900"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0DACDAD1" w14:textId="6AA32B98" w:rsidR="00A66B18" w:rsidRPr="00710A78" w:rsidRDefault="00710A78" w:rsidP="00AA089B">
                            <w:pPr>
                              <w:pStyle w:val="Logo"/>
                              <w:rPr>
                                <w:lang w:val="en-IN"/>
                              </w:rPr>
                            </w:pPr>
                            <w:r>
                              <w:rPr>
                                <w:lang w:val="en-IN"/>
                              </w:rPr>
                              <w:t>Docker</w:t>
                            </w:r>
                          </w:p>
                        </w:txbxContent>
                      </v:textbox>
                      <w10:anchorlock/>
                    </v:rect>
                  </w:pict>
                </mc:Fallback>
              </mc:AlternateContent>
            </w:r>
          </w:p>
        </w:tc>
      </w:tr>
    </w:tbl>
    <w:p w14:paraId="59589969" w14:textId="47CD805A" w:rsidR="00A66B18" w:rsidRDefault="00A66B18" w:rsidP="00A6783B">
      <w:pPr>
        <w:pStyle w:val="Signature"/>
        <w:rPr>
          <w:color w:val="000000" w:themeColor="text1"/>
        </w:rPr>
      </w:pPr>
    </w:p>
    <w:p w14:paraId="31C1D244" w14:textId="417E98B8" w:rsidR="00710A78" w:rsidRDefault="00710A78" w:rsidP="00A6783B">
      <w:pPr>
        <w:pStyle w:val="Signature"/>
        <w:rPr>
          <w:color w:val="000000" w:themeColor="text1"/>
        </w:rPr>
      </w:pPr>
    </w:p>
    <w:p w14:paraId="30B59F84" w14:textId="42B5482B" w:rsidR="00710A78" w:rsidRDefault="00710A78" w:rsidP="00A6783B">
      <w:pPr>
        <w:pStyle w:val="Signature"/>
        <w:rPr>
          <w:color w:val="000000" w:themeColor="text1"/>
        </w:rPr>
      </w:pPr>
    </w:p>
    <w:p w14:paraId="3F9E82D2" w14:textId="3F0D8D07" w:rsidR="00710A78" w:rsidRDefault="00710A78" w:rsidP="00A6783B">
      <w:pPr>
        <w:pStyle w:val="Signature"/>
        <w:rPr>
          <w:color w:val="000000" w:themeColor="text1"/>
        </w:rPr>
      </w:pPr>
    </w:p>
    <w:p w14:paraId="05E81E1D" w14:textId="34D7E679" w:rsidR="00710A78" w:rsidRDefault="00710A78" w:rsidP="00A6783B">
      <w:pPr>
        <w:pStyle w:val="Signature"/>
        <w:rPr>
          <w:color w:val="000000" w:themeColor="text1"/>
        </w:rPr>
      </w:pPr>
    </w:p>
    <w:p w14:paraId="59B182AD" w14:textId="09EF1512" w:rsidR="00710A78" w:rsidRDefault="00710A78" w:rsidP="00A6783B">
      <w:pPr>
        <w:pStyle w:val="Signature"/>
        <w:rPr>
          <w:color w:val="000000" w:themeColor="text1"/>
        </w:rPr>
      </w:pPr>
    </w:p>
    <w:p w14:paraId="34080E6F" w14:textId="341E8953" w:rsidR="00710A78" w:rsidRDefault="00710A78" w:rsidP="00A6783B">
      <w:pPr>
        <w:pStyle w:val="Signature"/>
        <w:rPr>
          <w:color w:val="000000" w:themeColor="text1"/>
        </w:rPr>
      </w:pPr>
    </w:p>
    <w:p w14:paraId="1286F631" w14:textId="5E9F82C0" w:rsidR="00710A78" w:rsidRDefault="00710A78" w:rsidP="00A6783B">
      <w:pPr>
        <w:pStyle w:val="Signature"/>
        <w:rPr>
          <w:color w:val="000000" w:themeColor="text1"/>
        </w:rPr>
      </w:pPr>
    </w:p>
    <w:p w14:paraId="2867EE7F" w14:textId="36354372" w:rsidR="00710A78" w:rsidRDefault="00710A78" w:rsidP="00A6783B">
      <w:pPr>
        <w:pStyle w:val="Signature"/>
        <w:rPr>
          <w:color w:val="000000" w:themeColor="text1"/>
        </w:rPr>
      </w:pPr>
    </w:p>
    <w:p w14:paraId="346946EE" w14:textId="45D2DC1F" w:rsidR="00710A78" w:rsidRDefault="00710A78" w:rsidP="00A6783B">
      <w:pPr>
        <w:pStyle w:val="Signature"/>
        <w:rPr>
          <w:color w:val="000000" w:themeColor="text1"/>
        </w:rPr>
      </w:pPr>
    </w:p>
    <w:p w14:paraId="45536BED" w14:textId="2C6034B2" w:rsidR="00710A78" w:rsidRDefault="00710A78" w:rsidP="00A6783B">
      <w:pPr>
        <w:pStyle w:val="Signature"/>
        <w:rPr>
          <w:color w:val="000000" w:themeColor="text1"/>
        </w:rPr>
      </w:pPr>
    </w:p>
    <w:p w14:paraId="01D26317" w14:textId="08BBD530" w:rsidR="00710A78" w:rsidRDefault="00710A78" w:rsidP="00A6783B">
      <w:pPr>
        <w:pStyle w:val="Signature"/>
        <w:rPr>
          <w:color w:val="000000" w:themeColor="text1"/>
        </w:rPr>
      </w:pPr>
    </w:p>
    <w:p w14:paraId="28EE56C6" w14:textId="5A83B694" w:rsidR="00710A78" w:rsidRDefault="00710A78" w:rsidP="00A6783B">
      <w:pPr>
        <w:pStyle w:val="Signature"/>
        <w:rPr>
          <w:color w:val="000000" w:themeColor="text1"/>
        </w:rPr>
      </w:pPr>
    </w:p>
    <w:p w14:paraId="0A004501" w14:textId="4763E6CB" w:rsidR="00710A78" w:rsidRDefault="00710A78" w:rsidP="00A6783B">
      <w:pPr>
        <w:pStyle w:val="Signature"/>
        <w:rPr>
          <w:color w:val="000000" w:themeColor="text1"/>
        </w:rPr>
      </w:pPr>
    </w:p>
    <w:p w14:paraId="5E99D2C2" w14:textId="4E375496" w:rsidR="00710A78" w:rsidRDefault="00710A78" w:rsidP="00A6783B">
      <w:pPr>
        <w:pStyle w:val="Signature"/>
        <w:rPr>
          <w:color w:val="000000" w:themeColor="text1"/>
        </w:rPr>
      </w:pPr>
    </w:p>
    <w:p w14:paraId="3BB4DEDA" w14:textId="24D61B4D" w:rsidR="00710A78" w:rsidRDefault="00710A78" w:rsidP="00A6783B">
      <w:pPr>
        <w:pStyle w:val="Signature"/>
        <w:rPr>
          <w:color w:val="000000" w:themeColor="text1"/>
        </w:rPr>
      </w:pPr>
    </w:p>
    <w:p w14:paraId="44E2251A" w14:textId="32B61EE7" w:rsidR="00710A78" w:rsidRDefault="00710A78" w:rsidP="00A6783B">
      <w:pPr>
        <w:pStyle w:val="Signature"/>
        <w:rPr>
          <w:color w:val="000000" w:themeColor="text1"/>
        </w:rPr>
      </w:pPr>
    </w:p>
    <w:p w14:paraId="2A23F730" w14:textId="7178ECA9" w:rsidR="00710A78" w:rsidRPr="00710A78" w:rsidRDefault="00710A78" w:rsidP="00710A78">
      <w:pPr>
        <w:shd w:val="clear" w:color="auto" w:fill="FFFFFF"/>
        <w:spacing w:before="0" w:after="240"/>
        <w:ind w:left="0" w:right="0"/>
        <w:outlineLvl w:val="2"/>
        <w:rPr>
          <w:rFonts w:ascii="Segoe UI" w:eastAsia="Times New Roman" w:hAnsi="Segoe UI" w:cs="Segoe UI"/>
          <w:b/>
          <w:bCs/>
          <w:color w:val="24292F"/>
          <w:kern w:val="0"/>
          <w:sz w:val="30"/>
          <w:szCs w:val="30"/>
          <w:lang w:val="en-IN" w:eastAsia="en-IN"/>
        </w:rPr>
      </w:pPr>
      <w:proofErr w:type="gramStart"/>
      <w:r w:rsidRPr="00710A78">
        <w:rPr>
          <w:rFonts w:ascii="Segoe UI" w:eastAsia="Times New Roman" w:hAnsi="Segoe UI" w:cs="Segoe UI"/>
          <w:b/>
          <w:bCs/>
          <w:color w:val="24292F"/>
          <w:kern w:val="0"/>
          <w:sz w:val="30"/>
          <w:szCs w:val="30"/>
          <w:lang w:val="en-IN" w:eastAsia="en-IN"/>
        </w:rPr>
        <w:t>Updating  microservices</w:t>
      </w:r>
      <w:proofErr w:type="gramEnd"/>
      <w:r w:rsidRPr="00710A78">
        <w:rPr>
          <w:rFonts w:ascii="Segoe UI" w:eastAsia="Times New Roman" w:hAnsi="Segoe UI" w:cs="Segoe UI"/>
          <w:b/>
          <w:bCs/>
          <w:color w:val="24292F"/>
          <w:kern w:val="0"/>
          <w:sz w:val="30"/>
          <w:szCs w:val="30"/>
          <w:lang w:val="en-IN" w:eastAsia="en-IN"/>
        </w:rPr>
        <w:t xml:space="preserve"> to make them Docker compatible</w:t>
      </w:r>
    </w:p>
    <w:p w14:paraId="40CEA3BC" w14:textId="77777777" w:rsidR="00710A78" w:rsidRPr="00710A78" w:rsidRDefault="00710A78" w:rsidP="00710A78">
      <w:pPr>
        <w:spacing w:before="360"/>
        <w:ind w:left="0" w:right="0"/>
        <w:rPr>
          <w:rFonts w:ascii="Times New Roman" w:eastAsia="Times New Roman" w:hAnsi="Times New Roman" w:cs="Times New Roman"/>
          <w:color w:val="auto"/>
          <w:kern w:val="0"/>
          <w:szCs w:val="24"/>
          <w:lang w:val="en-IN" w:eastAsia="en-IN"/>
        </w:rPr>
      </w:pPr>
      <w:r w:rsidRPr="00710A78">
        <w:rPr>
          <w:rFonts w:ascii="Times New Roman" w:eastAsia="Times New Roman" w:hAnsi="Times New Roman" w:cs="Times New Roman"/>
          <w:color w:val="auto"/>
          <w:kern w:val="0"/>
          <w:szCs w:val="24"/>
          <w:lang w:val="en-IN" w:eastAsia="en-IN"/>
        </w:rPr>
        <w:pict w14:anchorId="43979B0C">
          <v:rect id="_x0000_i1025" style="width:0;height:3pt" o:hralign="center" o:hrstd="t" o:hrnoshade="t" o:hr="t" fillcolor="#24292f" stroked="f"/>
        </w:pict>
      </w:r>
    </w:p>
    <w:p w14:paraId="526C3F15" w14:textId="77777777" w:rsidR="00710A78" w:rsidRPr="00710A78" w:rsidRDefault="00710A78" w:rsidP="00710A78">
      <w:pPr>
        <w:shd w:val="clear" w:color="auto" w:fill="FFFFFF"/>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b/>
          <w:bCs/>
          <w:color w:val="24292F"/>
          <w:kern w:val="0"/>
          <w:szCs w:val="24"/>
          <w:lang w:val="en-IN" w:eastAsia="en-IN"/>
        </w:rPr>
        <w:t>Description:</w:t>
      </w:r>
      <w:r w:rsidRPr="00710A78">
        <w:rPr>
          <w:rFonts w:ascii="Segoe UI" w:eastAsia="Times New Roman" w:hAnsi="Segoe UI" w:cs="Segoe UI"/>
          <w:color w:val="24292F"/>
          <w:kern w:val="0"/>
          <w:szCs w:val="24"/>
          <w:lang w:val="en-IN" w:eastAsia="en-IN"/>
        </w:rPr>
        <w:t xml:space="preserve"> This repository has three maven projects with the </w:t>
      </w:r>
      <w:proofErr w:type="gramStart"/>
      <w:r w:rsidRPr="00710A78">
        <w:rPr>
          <w:rFonts w:ascii="Segoe UI" w:eastAsia="Times New Roman" w:hAnsi="Segoe UI" w:cs="Segoe UI"/>
          <w:color w:val="24292F"/>
          <w:kern w:val="0"/>
          <w:szCs w:val="24"/>
          <w:lang w:val="en-IN" w:eastAsia="en-IN"/>
        </w:rPr>
        <w:t>names</w:t>
      </w:r>
      <w:proofErr w:type="gramEnd"/>
      <w:r w:rsidRPr="00710A78">
        <w:rPr>
          <w:rFonts w:ascii="Segoe UI" w:eastAsia="Times New Roman" w:hAnsi="Segoe UI" w:cs="Segoe UI"/>
          <w:color w:val="24292F"/>
          <w:kern w:val="0"/>
          <w:szCs w:val="24"/>
          <w:lang w:val="en-IN" w:eastAsia="en-IN"/>
        </w:rPr>
        <w:t> </w:t>
      </w:r>
      <w:r w:rsidRPr="00710A78">
        <w:rPr>
          <w:rFonts w:ascii="Segoe UI" w:eastAsia="Times New Roman" w:hAnsi="Segoe UI" w:cs="Segoe UI"/>
          <w:b/>
          <w:bCs/>
          <w:color w:val="24292F"/>
          <w:kern w:val="0"/>
          <w:szCs w:val="24"/>
          <w:lang w:val="en-IN" w:eastAsia="en-IN"/>
        </w:rPr>
        <w:t>accounts, loans, cards</w:t>
      </w:r>
      <w:r w:rsidRPr="00710A78">
        <w:rPr>
          <w:rFonts w:ascii="Segoe UI" w:eastAsia="Times New Roman" w:hAnsi="Segoe UI" w:cs="Segoe UI"/>
          <w:color w:val="24292F"/>
          <w:kern w:val="0"/>
          <w:szCs w:val="24"/>
          <w:lang w:val="en-IN" w:eastAsia="en-IN"/>
        </w:rPr>
        <w:t> which are continuation from the </w:t>
      </w:r>
      <w:r w:rsidRPr="00710A78">
        <w:rPr>
          <w:rFonts w:ascii="Segoe UI" w:eastAsia="Times New Roman" w:hAnsi="Segoe UI" w:cs="Segoe UI"/>
          <w:b/>
          <w:bCs/>
          <w:color w:val="24292F"/>
          <w:kern w:val="0"/>
          <w:szCs w:val="24"/>
          <w:lang w:val="en-IN" w:eastAsia="en-IN"/>
        </w:rPr>
        <w:t>section4</w:t>
      </w:r>
      <w:r w:rsidRPr="00710A78">
        <w:rPr>
          <w:rFonts w:ascii="Segoe UI" w:eastAsia="Times New Roman" w:hAnsi="Segoe UI" w:cs="Segoe UI"/>
          <w:color w:val="24292F"/>
          <w:kern w:val="0"/>
          <w:szCs w:val="24"/>
          <w:lang w:val="en-IN" w:eastAsia="en-IN"/>
        </w:rPr>
        <w:t> repository. These three projects are updated, so that Docker images can be generated for the three microservices. Below are the key steps that are followed inside this section where we focused on docker images generation and setup of docker-compose file for all the three microservices.</w:t>
      </w:r>
    </w:p>
    <w:p w14:paraId="1DBCF607" w14:textId="77777777" w:rsidR="00710A78" w:rsidRPr="00710A78" w:rsidRDefault="00710A78" w:rsidP="00710A78">
      <w:pPr>
        <w:shd w:val="clear" w:color="auto" w:fill="FFFFFF"/>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b/>
          <w:bCs/>
          <w:color w:val="24292F"/>
          <w:kern w:val="0"/>
          <w:szCs w:val="24"/>
          <w:lang w:val="en-IN" w:eastAsia="en-IN"/>
        </w:rPr>
        <w:t>Key steps:</w:t>
      </w:r>
    </w:p>
    <w:p w14:paraId="75372582" w14:textId="77777777" w:rsidR="00710A78" w:rsidRPr="00710A78" w:rsidRDefault="00710A78" w:rsidP="00710A78">
      <w:pPr>
        <w:numPr>
          <w:ilvl w:val="0"/>
          <w:numId w:val="1"/>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Go to </w:t>
      </w:r>
      <w:hyperlink r:id="rId10" w:history="1">
        <w:r w:rsidRPr="00710A78">
          <w:rPr>
            <w:rFonts w:ascii="Segoe UI" w:eastAsia="Times New Roman" w:hAnsi="Segoe UI" w:cs="Segoe UI"/>
            <w:color w:val="0000FF"/>
            <w:kern w:val="0"/>
            <w:szCs w:val="24"/>
            <w:u w:val="single"/>
            <w:lang w:val="en-IN" w:eastAsia="en-IN"/>
          </w:rPr>
          <w:t>https://www.docker.com/</w:t>
        </w:r>
      </w:hyperlink>
      <w:r w:rsidRPr="00710A78">
        <w:rPr>
          <w:rFonts w:ascii="Segoe UI" w:eastAsia="Times New Roman" w:hAnsi="Segoe UI" w:cs="Segoe UI"/>
          <w:color w:val="24292F"/>
          <w:kern w:val="0"/>
          <w:szCs w:val="24"/>
          <w:lang w:val="en-IN" w:eastAsia="en-IN"/>
        </w:rPr>
        <w:t> and create an account in it. Make sure to install docker desktop based on the OS that you are working like we discussed in the course.</w:t>
      </w:r>
    </w:p>
    <w:p w14:paraId="5FA6EA8E" w14:textId="77777777" w:rsidR="00710A78" w:rsidRPr="00710A78" w:rsidRDefault="00710A78" w:rsidP="00710A78">
      <w:pPr>
        <w:numPr>
          <w:ilvl w:val="0"/>
          <w:numId w:val="1"/>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 xml:space="preserve">Once docker installation is </w:t>
      </w:r>
      <w:proofErr w:type="spellStart"/>
      <w:r w:rsidRPr="00710A78">
        <w:rPr>
          <w:rFonts w:ascii="Segoe UI" w:eastAsia="Times New Roman" w:hAnsi="Segoe UI" w:cs="Segoe UI"/>
          <w:color w:val="24292F"/>
          <w:kern w:val="0"/>
          <w:szCs w:val="24"/>
          <w:lang w:val="en-IN" w:eastAsia="en-IN"/>
        </w:rPr>
        <w:t>successfull</w:t>
      </w:r>
      <w:proofErr w:type="spellEnd"/>
      <w:r w:rsidRPr="00710A78">
        <w:rPr>
          <w:rFonts w:ascii="Segoe UI" w:eastAsia="Times New Roman" w:hAnsi="Segoe UI" w:cs="Segoe UI"/>
          <w:color w:val="24292F"/>
          <w:kern w:val="0"/>
          <w:szCs w:val="24"/>
          <w:lang w:val="en-IN" w:eastAsia="en-IN"/>
        </w:rPr>
        <w:t>, please verify the same by running a </w:t>
      </w:r>
      <w:r w:rsidRPr="00710A78">
        <w:rPr>
          <w:rFonts w:ascii="Segoe UI" w:eastAsia="Times New Roman" w:hAnsi="Segoe UI" w:cs="Segoe UI"/>
          <w:b/>
          <w:bCs/>
          <w:color w:val="24292F"/>
          <w:kern w:val="0"/>
          <w:szCs w:val="24"/>
          <w:lang w:val="en-IN" w:eastAsia="en-IN"/>
        </w:rPr>
        <w:t>"docker --version"</w:t>
      </w:r>
      <w:r w:rsidRPr="00710A78">
        <w:rPr>
          <w:rFonts w:ascii="Segoe UI" w:eastAsia="Times New Roman" w:hAnsi="Segoe UI" w:cs="Segoe UI"/>
          <w:color w:val="24292F"/>
          <w:kern w:val="0"/>
          <w:szCs w:val="24"/>
          <w:lang w:val="en-IN" w:eastAsia="en-IN"/>
        </w:rPr>
        <w:t> command to confirm if the docker installation is successful or not.</w:t>
      </w:r>
    </w:p>
    <w:p w14:paraId="21812D05" w14:textId="77777777" w:rsidR="00710A78" w:rsidRPr="00710A78" w:rsidRDefault="00710A78" w:rsidP="00710A78">
      <w:pPr>
        <w:numPr>
          <w:ilvl w:val="0"/>
          <w:numId w:val="1"/>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Make sure you are logged in to your docker desktop with the account details that you have created in step 1.</w:t>
      </w:r>
    </w:p>
    <w:p w14:paraId="73A8CDB7" w14:textId="77777777" w:rsidR="00710A78" w:rsidRPr="00710A78" w:rsidRDefault="00710A78" w:rsidP="00710A78">
      <w:pPr>
        <w:numPr>
          <w:ilvl w:val="0"/>
          <w:numId w:val="1"/>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Make sure maven is installed inside your system by running a command </w:t>
      </w:r>
      <w:r w:rsidRPr="00710A78">
        <w:rPr>
          <w:rFonts w:ascii="Segoe UI" w:eastAsia="Times New Roman" w:hAnsi="Segoe UI" w:cs="Segoe UI"/>
          <w:b/>
          <w:bCs/>
          <w:color w:val="24292F"/>
          <w:kern w:val="0"/>
          <w:szCs w:val="24"/>
          <w:lang w:val="en-IN" w:eastAsia="en-IN"/>
        </w:rPr>
        <w:t>"</w:t>
      </w:r>
      <w:proofErr w:type="spellStart"/>
      <w:r w:rsidRPr="00710A78">
        <w:rPr>
          <w:rFonts w:ascii="Segoe UI" w:eastAsia="Times New Roman" w:hAnsi="Segoe UI" w:cs="Segoe UI"/>
          <w:b/>
          <w:bCs/>
          <w:color w:val="24292F"/>
          <w:kern w:val="0"/>
          <w:szCs w:val="24"/>
          <w:lang w:val="en-IN" w:eastAsia="en-IN"/>
        </w:rPr>
        <w:t>mvn</w:t>
      </w:r>
      <w:proofErr w:type="spellEnd"/>
      <w:r w:rsidRPr="00710A78">
        <w:rPr>
          <w:rFonts w:ascii="Segoe UI" w:eastAsia="Times New Roman" w:hAnsi="Segoe UI" w:cs="Segoe UI"/>
          <w:b/>
          <w:bCs/>
          <w:color w:val="24292F"/>
          <w:kern w:val="0"/>
          <w:szCs w:val="24"/>
          <w:lang w:val="en-IN" w:eastAsia="en-IN"/>
        </w:rPr>
        <w:t xml:space="preserve"> --version"</w:t>
      </w:r>
    </w:p>
    <w:p w14:paraId="2DE8C876" w14:textId="77777777" w:rsidR="00710A78" w:rsidRPr="00710A78" w:rsidRDefault="00710A78" w:rsidP="00710A78">
      <w:pPr>
        <w:numPr>
          <w:ilvl w:val="0"/>
          <w:numId w:val="1"/>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Go to the folder location where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w:t>
      </w:r>
      <w:r w:rsidRPr="00710A78">
        <w:rPr>
          <w:rFonts w:ascii="Segoe UI" w:eastAsia="Times New Roman" w:hAnsi="Segoe UI" w:cs="Segoe UI"/>
          <w:b/>
          <w:bCs/>
          <w:color w:val="24292F"/>
          <w:kern w:val="0"/>
          <w:szCs w:val="24"/>
          <w:lang w:val="en-IN" w:eastAsia="en-IN"/>
        </w:rPr>
        <w:t>pom.xml</w:t>
      </w:r>
      <w:r w:rsidRPr="00710A78">
        <w:rPr>
          <w:rFonts w:ascii="Segoe UI" w:eastAsia="Times New Roman" w:hAnsi="Segoe UI" w:cs="Segoe UI"/>
          <w:color w:val="24292F"/>
          <w:kern w:val="0"/>
          <w:szCs w:val="24"/>
          <w:lang w:val="en-IN" w:eastAsia="en-IN"/>
        </w:rPr>
        <w:t> is present and run the command </w:t>
      </w:r>
      <w:r w:rsidRPr="00710A78">
        <w:rPr>
          <w:rFonts w:ascii="Segoe UI" w:eastAsia="Times New Roman" w:hAnsi="Segoe UI" w:cs="Segoe UI"/>
          <w:b/>
          <w:bCs/>
          <w:color w:val="24292F"/>
          <w:kern w:val="0"/>
          <w:szCs w:val="24"/>
          <w:lang w:val="en-IN" w:eastAsia="en-IN"/>
        </w:rPr>
        <w:t>"</w:t>
      </w:r>
      <w:proofErr w:type="spellStart"/>
      <w:r w:rsidRPr="00710A78">
        <w:rPr>
          <w:rFonts w:ascii="Segoe UI" w:eastAsia="Times New Roman" w:hAnsi="Segoe UI" w:cs="Segoe UI"/>
          <w:b/>
          <w:bCs/>
          <w:color w:val="24292F"/>
          <w:kern w:val="0"/>
          <w:szCs w:val="24"/>
          <w:lang w:val="en-IN" w:eastAsia="en-IN"/>
        </w:rPr>
        <w:t>mvn</w:t>
      </w:r>
      <w:proofErr w:type="spellEnd"/>
      <w:r w:rsidRPr="00710A78">
        <w:rPr>
          <w:rFonts w:ascii="Segoe UI" w:eastAsia="Times New Roman" w:hAnsi="Segoe UI" w:cs="Segoe UI"/>
          <w:b/>
          <w:bCs/>
          <w:color w:val="24292F"/>
          <w:kern w:val="0"/>
          <w:szCs w:val="24"/>
          <w:lang w:val="en-IN" w:eastAsia="en-IN"/>
        </w:rPr>
        <w:t xml:space="preserve"> clean install"</w:t>
      </w:r>
      <w:r w:rsidRPr="00710A78">
        <w:rPr>
          <w:rFonts w:ascii="Segoe UI" w:eastAsia="Times New Roman" w:hAnsi="Segoe UI" w:cs="Segoe UI"/>
          <w:color w:val="24292F"/>
          <w:kern w:val="0"/>
          <w:szCs w:val="24"/>
          <w:lang w:val="en-IN" w:eastAsia="en-IN"/>
        </w:rPr>
        <w:t>. This command will generate accounts microservice jar </w:t>
      </w:r>
      <w:r w:rsidRPr="00710A78">
        <w:rPr>
          <w:rFonts w:ascii="Segoe UI" w:eastAsia="Times New Roman" w:hAnsi="Segoe UI" w:cs="Segoe UI"/>
          <w:b/>
          <w:bCs/>
          <w:color w:val="24292F"/>
          <w:kern w:val="0"/>
          <w:szCs w:val="24"/>
          <w:lang w:val="en-IN" w:eastAsia="en-IN"/>
        </w:rPr>
        <w:t>"accounts-0.0.1-SNAPSHOT.jar"</w:t>
      </w:r>
      <w:r w:rsidRPr="00710A78">
        <w:rPr>
          <w:rFonts w:ascii="Segoe UI" w:eastAsia="Times New Roman" w:hAnsi="Segoe UI" w:cs="Segoe UI"/>
          <w:color w:val="24292F"/>
          <w:kern w:val="0"/>
          <w:szCs w:val="24"/>
          <w:lang w:val="en-IN" w:eastAsia="en-IN"/>
        </w:rPr>
        <w:t> under the </w:t>
      </w:r>
      <w:r w:rsidRPr="00710A78">
        <w:rPr>
          <w:rFonts w:ascii="Segoe UI" w:eastAsia="Times New Roman" w:hAnsi="Segoe UI" w:cs="Segoe UI"/>
          <w:b/>
          <w:bCs/>
          <w:color w:val="24292F"/>
          <w:kern w:val="0"/>
          <w:szCs w:val="24"/>
          <w:lang w:val="en-IN" w:eastAsia="en-IN"/>
        </w:rPr>
        <w:t>target</w:t>
      </w:r>
      <w:r w:rsidRPr="00710A78">
        <w:rPr>
          <w:rFonts w:ascii="Segoe UI" w:eastAsia="Times New Roman" w:hAnsi="Segoe UI" w:cs="Segoe UI"/>
          <w:color w:val="24292F"/>
          <w:kern w:val="0"/>
          <w:szCs w:val="24"/>
          <w:lang w:val="en-IN" w:eastAsia="en-IN"/>
        </w:rPr>
        <w:t> folder of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w:t>
      </w:r>
    </w:p>
    <w:p w14:paraId="565F2EC2" w14:textId="77777777" w:rsidR="00710A78" w:rsidRPr="00710A78" w:rsidRDefault="00710A78" w:rsidP="00710A78">
      <w:pPr>
        <w:numPr>
          <w:ilvl w:val="0"/>
          <w:numId w:val="1"/>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Validate if the jar is generated as expected in the above step by running the command </w:t>
      </w:r>
      <w:r w:rsidRPr="00710A78">
        <w:rPr>
          <w:rFonts w:ascii="Segoe UI" w:eastAsia="Times New Roman" w:hAnsi="Segoe UI" w:cs="Segoe UI"/>
          <w:b/>
          <w:bCs/>
          <w:color w:val="24292F"/>
          <w:kern w:val="0"/>
          <w:szCs w:val="24"/>
          <w:lang w:val="en-IN" w:eastAsia="en-IN"/>
        </w:rPr>
        <w:t>"</w:t>
      </w:r>
      <w:proofErr w:type="spellStart"/>
      <w:r w:rsidRPr="00710A78">
        <w:rPr>
          <w:rFonts w:ascii="Segoe UI" w:eastAsia="Times New Roman" w:hAnsi="Segoe UI" w:cs="Segoe UI"/>
          <w:b/>
          <w:bCs/>
          <w:color w:val="24292F"/>
          <w:kern w:val="0"/>
          <w:szCs w:val="24"/>
          <w:lang w:val="en-IN" w:eastAsia="en-IN"/>
        </w:rPr>
        <w:t>mvn</w:t>
      </w:r>
      <w:proofErr w:type="spellEnd"/>
      <w:r w:rsidRPr="00710A78">
        <w:rPr>
          <w:rFonts w:ascii="Segoe UI" w:eastAsia="Times New Roman" w:hAnsi="Segoe UI" w:cs="Segoe UI"/>
          <w:b/>
          <w:bCs/>
          <w:color w:val="24292F"/>
          <w:kern w:val="0"/>
          <w:szCs w:val="24"/>
          <w:lang w:val="en-IN" w:eastAsia="en-IN"/>
        </w:rPr>
        <w:t xml:space="preserve"> </w:t>
      </w:r>
      <w:proofErr w:type="spellStart"/>
      <w:r w:rsidRPr="00710A78">
        <w:rPr>
          <w:rFonts w:ascii="Segoe UI" w:eastAsia="Times New Roman" w:hAnsi="Segoe UI" w:cs="Segoe UI"/>
          <w:b/>
          <w:bCs/>
          <w:color w:val="24292F"/>
          <w:kern w:val="0"/>
          <w:szCs w:val="24"/>
          <w:lang w:val="en-IN" w:eastAsia="en-IN"/>
        </w:rPr>
        <w:t>spring-</w:t>
      </w:r>
      <w:proofErr w:type="gramStart"/>
      <w:r w:rsidRPr="00710A78">
        <w:rPr>
          <w:rFonts w:ascii="Segoe UI" w:eastAsia="Times New Roman" w:hAnsi="Segoe UI" w:cs="Segoe UI"/>
          <w:b/>
          <w:bCs/>
          <w:color w:val="24292F"/>
          <w:kern w:val="0"/>
          <w:szCs w:val="24"/>
          <w:lang w:val="en-IN" w:eastAsia="en-IN"/>
        </w:rPr>
        <w:t>boot:run</w:t>
      </w:r>
      <w:proofErr w:type="spellEnd"/>
      <w:proofErr w:type="gramEnd"/>
      <w:r w:rsidRPr="00710A78">
        <w:rPr>
          <w:rFonts w:ascii="Segoe UI" w:eastAsia="Times New Roman" w:hAnsi="Segoe UI" w:cs="Segoe UI"/>
          <w:b/>
          <w:bCs/>
          <w:color w:val="24292F"/>
          <w:kern w:val="0"/>
          <w:szCs w:val="24"/>
          <w:lang w:val="en-IN" w:eastAsia="en-IN"/>
        </w:rPr>
        <w:t>"</w:t>
      </w:r>
      <w:r w:rsidRPr="00710A78">
        <w:rPr>
          <w:rFonts w:ascii="Segoe UI" w:eastAsia="Times New Roman" w:hAnsi="Segoe UI" w:cs="Segoe UI"/>
          <w:color w:val="24292F"/>
          <w:kern w:val="0"/>
          <w:szCs w:val="24"/>
          <w:lang w:val="en-IN" w:eastAsia="en-IN"/>
        </w:rPr>
        <w:t> from the folder location where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w:t>
      </w:r>
      <w:r w:rsidRPr="00710A78">
        <w:rPr>
          <w:rFonts w:ascii="Segoe UI" w:eastAsia="Times New Roman" w:hAnsi="Segoe UI" w:cs="Segoe UI"/>
          <w:b/>
          <w:bCs/>
          <w:color w:val="24292F"/>
          <w:kern w:val="0"/>
          <w:szCs w:val="24"/>
          <w:lang w:val="en-IN" w:eastAsia="en-IN"/>
        </w:rPr>
        <w:t>pom.xml</w:t>
      </w:r>
      <w:r w:rsidRPr="00710A78">
        <w:rPr>
          <w:rFonts w:ascii="Segoe UI" w:eastAsia="Times New Roman" w:hAnsi="Segoe UI" w:cs="Segoe UI"/>
          <w:color w:val="24292F"/>
          <w:kern w:val="0"/>
          <w:szCs w:val="24"/>
          <w:lang w:val="en-IN" w:eastAsia="en-IN"/>
        </w:rPr>
        <w:t xml:space="preserve"> is present. This will start the accounts microservice at port 8080. We can validate the same by invoking the </w:t>
      </w:r>
      <w:r w:rsidRPr="00710A78">
        <w:rPr>
          <w:rFonts w:ascii="Segoe UI" w:eastAsia="Times New Roman" w:hAnsi="Segoe UI" w:cs="Segoe UI"/>
          <w:color w:val="24292F"/>
          <w:kern w:val="0"/>
          <w:szCs w:val="24"/>
          <w:lang w:val="en-IN" w:eastAsia="en-IN"/>
        </w:rPr>
        <w:lastRenderedPageBreak/>
        <w:t>REST API </w:t>
      </w:r>
      <w:hyperlink r:id="rId11" w:history="1">
        <w:r w:rsidRPr="00710A78">
          <w:rPr>
            <w:rFonts w:ascii="Segoe UI" w:eastAsia="Times New Roman" w:hAnsi="Segoe UI" w:cs="Segoe UI"/>
            <w:color w:val="0000FF"/>
            <w:kern w:val="0"/>
            <w:szCs w:val="24"/>
            <w:u w:val="single"/>
            <w:lang w:val="en-IN" w:eastAsia="en-IN"/>
          </w:rPr>
          <w:t>http://localhost:8080/myAccount</w:t>
        </w:r>
      </w:hyperlink>
      <w:r w:rsidRPr="00710A78">
        <w:rPr>
          <w:rFonts w:ascii="Segoe UI" w:eastAsia="Times New Roman" w:hAnsi="Segoe UI" w:cs="Segoe UI"/>
          <w:color w:val="24292F"/>
          <w:kern w:val="0"/>
          <w:szCs w:val="24"/>
          <w:lang w:val="en-IN" w:eastAsia="en-IN"/>
        </w:rPr>
        <w:t> through Postman by passing the below request in JSON format. You should get the response from the corresponding microservices. Post validating the response stop the accounts microservice.</w:t>
      </w:r>
    </w:p>
    <w:p w14:paraId="1C91A4C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1A6BAAD5"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2F8571DD"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2D6E05E0" w14:textId="77777777" w:rsidR="00710A78" w:rsidRPr="00710A78" w:rsidRDefault="00710A78" w:rsidP="00710A78">
      <w:pPr>
        <w:numPr>
          <w:ilvl w:val="0"/>
          <w:numId w:val="2"/>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We can start and verify accounts microservice response by running another command </w:t>
      </w:r>
      <w:r w:rsidRPr="00710A78">
        <w:rPr>
          <w:rFonts w:ascii="Segoe UI" w:eastAsia="Times New Roman" w:hAnsi="Segoe UI" w:cs="Segoe UI"/>
          <w:b/>
          <w:bCs/>
          <w:color w:val="24292F"/>
          <w:kern w:val="0"/>
          <w:szCs w:val="24"/>
          <w:lang w:val="en-IN" w:eastAsia="en-IN"/>
        </w:rPr>
        <w:t>"java -jar target/accounts-0.0.1-SNAPSHOT.jar"</w:t>
      </w:r>
      <w:r w:rsidRPr="00710A78">
        <w:rPr>
          <w:rFonts w:ascii="Segoe UI" w:eastAsia="Times New Roman" w:hAnsi="Segoe UI" w:cs="Segoe UI"/>
          <w:color w:val="24292F"/>
          <w:kern w:val="0"/>
          <w:szCs w:val="24"/>
          <w:lang w:val="en-IN" w:eastAsia="en-IN"/>
        </w:rPr>
        <w:t> from the command line tool. Post validating the response stop the accounts microservice.</w:t>
      </w:r>
    </w:p>
    <w:p w14:paraId="70E42D00" w14:textId="77777777" w:rsidR="00710A78" w:rsidRPr="00710A78" w:rsidRDefault="00710A78" w:rsidP="00710A78">
      <w:pPr>
        <w:numPr>
          <w:ilvl w:val="0"/>
          <w:numId w:val="2"/>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 xml:space="preserve">Now </w:t>
      </w:r>
      <w:proofErr w:type="spellStart"/>
      <w:proofErr w:type="gramStart"/>
      <w:r w:rsidRPr="00710A78">
        <w:rPr>
          <w:rFonts w:ascii="Segoe UI" w:eastAsia="Times New Roman" w:hAnsi="Segoe UI" w:cs="Segoe UI"/>
          <w:color w:val="24292F"/>
          <w:kern w:val="0"/>
          <w:szCs w:val="24"/>
          <w:lang w:val="en-IN" w:eastAsia="en-IN"/>
        </w:rPr>
        <w:t>lets</w:t>
      </w:r>
      <w:proofErr w:type="spellEnd"/>
      <w:proofErr w:type="gramEnd"/>
      <w:r w:rsidRPr="00710A78">
        <w:rPr>
          <w:rFonts w:ascii="Segoe UI" w:eastAsia="Times New Roman" w:hAnsi="Segoe UI" w:cs="Segoe UI"/>
          <w:color w:val="24292F"/>
          <w:kern w:val="0"/>
          <w:szCs w:val="24"/>
          <w:lang w:val="en-IN" w:eastAsia="en-IN"/>
        </w:rPr>
        <w:t xml:space="preserve"> create the </w:t>
      </w:r>
      <w:proofErr w:type="spellStart"/>
      <w:r w:rsidRPr="00710A78">
        <w:rPr>
          <w:rFonts w:ascii="Segoe UI" w:eastAsia="Times New Roman" w:hAnsi="Segoe UI" w:cs="Segoe UI"/>
          <w:b/>
          <w:bCs/>
          <w:color w:val="24292F"/>
          <w:kern w:val="0"/>
          <w:szCs w:val="24"/>
          <w:lang w:val="en-IN" w:eastAsia="en-IN"/>
        </w:rPr>
        <w:t>Dockerfile</w:t>
      </w:r>
      <w:proofErr w:type="spellEnd"/>
      <w:r w:rsidRPr="00710A78">
        <w:rPr>
          <w:rFonts w:ascii="Segoe UI" w:eastAsia="Times New Roman" w:hAnsi="Segoe UI" w:cs="Segoe UI"/>
          <w:color w:val="24292F"/>
          <w:kern w:val="0"/>
          <w:szCs w:val="24"/>
          <w:lang w:val="en-IN" w:eastAsia="en-IN"/>
        </w:rPr>
        <w:t> inside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root folder with the following content. This </w:t>
      </w:r>
      <w:proofErr w:type="spellStart"/>
      <w:r w:rsidRPr="00710A78">
        <w:rPr>
          <w:rFonts w:ascii="Segoe UI" w:eastAsia="Times New Roman" w:hAnsi="Segoe UI" w:cs="Segoe UI"/>
          <w:b/>
          <w:bCs/>
          <w:color w:val="24292F"/>
          <w:kern w:val="0"/>
          <w:szCs w:val="24"/>
          <w:lang w:val="en-IN" w:eastAsia="en-IN"/>
        </w:rPr>
        <w:t>Dockerfile</w:t>
      </w:r>
      <w:proofErr w:type="spellEnd"/>
      <w:r w:rsidRPr="00710A78">
        <w:rPr>
          <w:rFonts w:ascii="Segoe UI" w:eastAsia="Times New Roman" w:hAnsi="Segoe UI" w:cs="Segoe UI"/>
          <w:color w:val="24292F"/>
          <w:kern w:val="0"/>
          <w:szCs w:val="24"/>
          <w:lang w:val="en-IN" w:eastAsia="en-IN"/>
        </w:rPr>
        <w:t> will be used to generate a docker image by using the basic and lengthy approach that we discussed in the course.</w:t>
      </w:r>
    </w:p>
    <w:p w14:paraId="7C9F55E7"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#Start with a base image containing Java runtime</w:t>
      </w:r>
    </w:p>
    <w:p w14:paraId="07AF7755"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FROM openjdk:17-jdk-slim as build</w:t>
      </w:r>
    </w:p>
    <w:p w14:paraId="7181A775"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p>
    <w:p w14:paraId="16021A75"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#Information around who maintains the image</w:t>
      </w:r>
    </w:p>
    <w:p w14:paraId="69BDC428"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MAINTAINER eazybytes.com</w:t>
      </w:r>
    </w:p>
    <w:p w14:paraId="301B219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p>
    <w:p w14:paraId="1BE3E596"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Add the application's jar to the container</w:t>
      </w:r>
    </w:p>
    <w:p w14:paraId="10EB7586"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COPY target/accounts-0.0.1-SNAPSHOT.jar accounts-0.0.1-SNAPSHOT.jar</w:t>
      </w:r>
    </w:p>
    <w:p w14:paraId="34085AD7"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p>
    <w:p w14:paraId="3F91B6AF"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roofErr w:type="gramStart"/>
      <w:r w:rsidRPr="00710A78">
        <w:rPr>
          <w:rFonts w:ascii="Consolas" w:eastAsia="Times New Roman" w:hAnsi="Consolas" w:cs="Courier New"/>
          <w:color w:val="24292F"/>
          <w:kern w:val="0"/>
          <w:sz w:val="20"/>
          <w:lang w:val="en-IN" w:eastAsia="en-IN"/>
        </w:rPr>
        <w:t>execute</w:t>
      </w:r>
      <w:proofErr w:type="gramEnd"/>
      <w:r w:rsidRPr="00710A78">
        <w:rPr>
          <w:rFonts w:ascii="Consolas" w:eastAsia="Times New Roman" w:hAnsi="Consolas" w:cs="Courier New"/>
          <w:color w:val="24292F"/>
          <w:kern w:val="0"/>
          <w:sz w:val="20"/>
          <w:lang w:val="en-IN" w:eastAsia="en-IN"/>
        </w:rPr>
        <w:t xml:space="preserve"> the application</w:t>
      </w:r>
    </w:p>
    <w:p w14:paraId="541A237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ENTRYPOINT ["java","-jar","/accounts-0.0.1-SNAPSHOT.jar"]</w:t>
      </w:r>
    </w:p>
    <w:p w14:paraId="09CFD93D" w14:textId="77777777" w:rsidR="00710A78" w:rsidRPr="00710A78" w:rsidRDefault="00710A78" w:rsidP="00710A78">
      <w:pPr>
        <w:numPr>
          <w:ilvl w:val="0"/>
          <w:numId w:val="3"/>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Make sure docker server is up and running in your machine. Now run the docker command </w:t>
      </w:r>
      <w:r w:rsidRPr="00710A78">
        <w:rPr>
          <w:rFonts w:ascii="Segoe UI" w:eastAsia="Times New Roman" w:hAnsi="Segoe UI" w:cs="Segoe UI"/>
          <w:b/>
          <w:bCs/>
          <w:color w:val="24292F"/>
          <w:kern w:val="0"/>
          <w:szCs w:val="24"/>
          <w:lang w:val="en-IN" w:eastAsia="en-IN"/>
        </w:rPr>
        <w:t xml:space="preserve">"docker </w:t>
      </w:r>
      <w:proofErr w:type="gramStart"/>
      <w:r w:rsidRPr="00710A78">
        <w:rPr>
          <w:rFonts w:ascii="Segoe UI" w:eastAsia="Times New Roman" w:hAnsi="Segoe UI" w:cs="Segoe UI"/>
          <w:b/>
          <w:bCs/>
          <w:color w:val="24292F"/>
          <w:kern w:val="0"/>
          <w:szCs w:val="24"/>
          <w:lang w:val="en-IN" w:eastAsia="en-IN"/>
        </w:rPr>
        <w:t>build .</w:t>
      </w:r>
      <w:proofErr w:type="gramEnd"/>
      <w:r w:rsidRPr="00710A78">
        <w:rPr>
          <w:rFonts w:ascii="Segoe UI" w:eastAsia="Times New Roman" w:hAnsi="Segoe UI" w:cs="Segoe UI"/>
          <w:b/>
          <w:bCs/>
          <w:color w:val="24292F"/>
          <w:kern w:val="0"/>
          <w:szCs w:val="24"/>
          <w:lang w:val="en-IN" w:eastAsia="en-IN"/>
        </w:rPr>
        <w:t xml:space="preserve"> -t </w:t>
      </w:r>
      <w:proofErr w:type="spellStart"/>
      <w:r w:rsidRPr="00710A78">
        <w:rPr>
          <w:rFonts w:ascii="Segoe UI" w:eastAsia="Times New Roman" w:hAnsi="Segoe UI" w:cs="Segoe UI"/>
          <w:b/>
          <w:bCs/>
          <w:color w:val="24292F"/>
          <w:kern w:val="0"/>
          <w:szCs w:val="24"/>
          <w:lang w:val="en-IN" w:eastAsia="en-IN"/>
        </w:rPr>
        <w:t>eazybytes</w:t>
      </w:r>
      <w:proofErr w:type="spellEnd"/>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from the location where </w:t>
      </w:r>
      <w:proofErr w:type="spellStart"/>
      <w:r w:rsidRPr="00710A78">
        <w:rPr>
          <w:rFonts w:ascii="Segoe UI" w:eastAsia="Times New Roman" w:hAnsi="Segoe UI" w:cs="Segoe UI"/>
          <w:b/>
          <w:bCs/>
          <w:color w:val="24292F"/>
          <w:kern w:val="0"/>
          <w:szCs w:val="24"/>
          <w:lang w:val="en-IN" w:eastAsia="en-IN"/>
        </w:rPr>
        <w:t>Dockerfile</w:t>
      </w:r>
      <w:proofErr w:type="spellEnd"/>
      <w:r w:rsidRPr="00710A78">
        <w:rPr>
          <w:rFonts w:ascii="Segoe UI" w:eastAsia="Times New Roman" w:hAnsi="Segoe UI" w:cs="Segoe UI"/>
          <w:color w:val="24292F"/>
          <w:kern w:val="0"/>
          <w:szCs w:val="24"/>
          <w:lang w:val="en-IN" w:eastAsia="en-IN"/>
        </w:rPr>
        <w:t> is created in the above step.</w:t>
      </w:r>
    </w:p>
    <w:p w14:paraId="05CDAB71" w14:textId="77777777" w:rsidR="00710A78" w:rsidRPr="00710A78" w:rsidRDefault="00710A78" w:rsidP="00710A78">
      <w:pPr>
        <w:numPr>
          <w:ilvl w:val="0"/>
          <w:numId w:val="3"/>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The above step should have generated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docker image and the same can be validated by running the docker command </w:t>
      </w:r>
      <w:r w:rsidRPr="00710A78">
        <w:rPr>
          <w:rFonts w:ascii="Segoe UI" w:eastAsia="Times New Roman" w:hAnsi="Segoe UI" w:cs="Segoe UI"/>
          <w:b/>
          <w:bCs/>
          <w:color w:val="24292F"/>
          <w:kern w:val="0"/>
          <w:szCs w:val="24"/>
          <w:lang w:val="en-IN" w:eastAsia="en-IN"/>
        </w:rPr>
        <w:t>"docker images"</w:t>
      </w:r>
    </w:p>
    <w:p w14:paraId="3E36BCF5" w14:textId="77777777" w:rsidR="00710A78" w:rsidRPr="00710A78" w:rsidRDefault="00710A78" w:rsidP="00710A78">
      <w:pPr>
        <w:numPr>
          <w:ilvl w:val="0"/>
          <w:numId w:val="3"/>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create the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container from the docker image generated in the above step by running the docker command </w:t>
      </w:r>
      <w:r w:rsidRPr="00710A78">
        <w:rPr>
          <w:rFonts w:ascii="Segoe UI" w:eastAsia="Times New Roman" w:hAnsi="Segoe UI" w:cs="Segoe UI"/>
          <w:b/>
          <w:bCs/>
          <w:color w:val="24292F"/>
          <w:kern w:val="0"/>
          <w:szCs w:val="24"/>
          <w:lang w:val="en-IN" w:eastAsia="en-IN"/>
        </w:rPr>
        <w:t xml:space="preserve">"docker run -p 8080:8080 </w:t>
      </w:r>
      <w:proofErr w:type="spellStart"/>
      <w:r w:rsidRPr="00710A78">
        <w:rPr>
          <w:rFonts w:ascii="Segoe UI" w:eastAsia="Times New Roman" w:hAnsi="Segoe UI" w:cs="Segoe UI"/>
          <w:b/>
          <w:bCs/>
          <w:color w:val="24292F"/>
          <w:kern w:val="0"/>
          <w:szCs w:val="24"/>
          <w:lang w:val="en-IN" w:eastAsia="en-IN"/>
        </w:rPr>
        <w:t>eazybytes</w:t>
      </w:r>
      <w:proofErr w:type="spellEnd"/>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We can validate the docker container created by invoking the REST API </w:t>
      </w:r>
      <w:hyperlink r:id="rId12" w:history="1">
        <w:r w:rsidRPr="00710A78">
          <w:rPr>
            <w:rFonts w:ascii="Segoe UI" w:eastAsia="Times New Roman" w:hAnsi="Segoe UI" w:cs="Segoe UI"/>
            <w:color w:val="0000FF"/>
            <w:kern w:val="0"/>
            <w:szCs w:val="24"/>
            <w:u w:val="single"/>
            <w:lang w:val="en-IN" w:eastAsia="en-IN"/>
          </w:rPr>
          <w:t>http://localhost:8080/myAccount</w:t>
        </w:r>
      </w:hyperlink>
      <w:r w:rsidRPr="00710A78">
        <w:rPr>
          <w:rFonts w:ascii="Segoe UI" w:eastAsia="Times New Roman" w:hAnsi="Segoe UI" w:cs="Segoe UI"/>
          <w:color w:val="24292F"/>
          <w:kern w:val="0"/>
          <w:szCs w:val="24"/>
          <w:lang w:val="en-IN" w:eastAsia="en-IN"/>
        </w:rPr>
        <w:t> through Postman by passing the below request in JSON format. You should get the response from the accounts microservice docker container created in this step.</w:t>
      </w:r>
    </w:p>
    <w:p w14:paraId="54FBD19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5BA4EF8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61865EDE"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7AF24D67" w14:textId="77777777" w:rsidR="00710A78" w:rsidRPr="00710A78" w:rsidRDefault="00710A78" w:rsidP="00710A78">
      <w:pPr>
        <w:numPr>
          <w:ilvl w:val="0"/>
          <w:numId w:val="4"/>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create one more container/instance of accounts microservice by running the docker command </w:t>
      </w:r>
      <w:r w:rsidRPr="00710A78">
        <w:rPr>
          <w:rFonts w:ascii="Segoe UI" w:eastAsia="Times New Roman" w:hAnsi="Segoe UI" w:cs="Segoe UI"/>
          <w:b/>
          <w:bCs/>
          <w:color w:val="24292F"/>
          <w:kern w:val="0"/>
          <w:szCs w:val="24"/>
          <w:lang w:val="en-IN" w:eastAsia="en-IN"/>
        </w:rPr>
        <w:t xml:space="preserve">"docker run -p 8081:8080 </w:t>
      </w:r>
      <w:proofErr w:type="spellStart"/>
      <w:r w:rsidRPr="00710A78">
        <w:rPr>
          <w:rFonts w:ascii="Segoe UI" w:eastAsia="Times New Roman" w:hAnsi="Segoe UI" w:cs="Segoe UI"/>
          <w:b/>
          <w:bCs/>
          <w:color w:val="24292F"/>
          <w:kern w:val="0"/>
          <w:szCs w:val="24"/>
          <w:lang w:val="en-IN" w:eastAsia="en-IN"/>
        </w:rPr>
        <w:t>eazybytes</w:t>
      </w:r>
      <w:proofErr w:type="spellEnd"/>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We can validate the docker container created with exposed port 8081 by invoking the REST API </w:t>
      </w:r>
      <w:hyperlink r:id="rId13" w:history="1">
        <w:r w:rsidRPr="00710A78">
          <w:rPr>
            <w:rFonts w:ascii="Segoe UI" w:eastAsia="Times New Roman" w:hAnsi="Segoe UI" w:cs="Segoe UI"/>
            <w:color w:val="0000FF"/>
            <w:kern w:val="0"/>
            <w:szCs w:val="24"/>
            <w:u w:val="single"/>
            <w:lang w:val="en-IN" w:eastAsia="en-IN"/>
          </w:rPr>
          <w:t>http://localhost:8081/myAccount</w:t>
        </w:r>
      </w:hyperlink>
      <w:r w:rsidRPr="00710A78">
        <w:rPr>
          <w:rFonts w:ascii="Segoe UI" w:eastAsia="Times New Roman" w:hAnsi="Segoe UI" w:cs="Segoe UI"/>
          <w:color w:val="24292F"/>
          <w:kern w:val="0"/>
          <w:szCs w:val="24"/>
          <w:lang w:val="en-IN" w:eastAsia="en-IN"/>
        </w:rPr>
        <w:t> through Postman by passing the below request in JSON format. You should get the response from the accounts microservice docker container created in this step.</w:t>
      </w:r>
    </w:p>
    <w:p w14:paraId="3C9051B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lastRenderedPageBreak/>
        <w:t>{</w:t>
      </w:r>
    </w:p>
    <w:p w14:paraId="079AD516"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59ED620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02D70A8E" w14:textId="77777777" w:rsidR="00710A78" w:rsidRPr="00710A78" w:rsidRDefault="00710A78" w:rsidP="00710A78">
      <w:pPr>
        <w:numPr>
          <w:ilvl w:val="0"/>
          <w:numId w:val="5"/>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Run the docker command </w:t>
      </w:r>
      <w:r w:rsidRPr="00710A78">
        <w:rPr>
          <w:rFonts w:ascii="Segoe UI" w:eastAsia="Times New Roman" w:hAnsi="Segoe UI" w:cs="Segoe UI"/>
          <w:b/>
          <w:bCs/>
          <w:color w:val="24292F"/>
          <w:kern w:val="0"/>
          <w:szCs w:val="24"/>
          <w:lang w:val="en-IN" w:eastAsia="en-IN"/>
        </w:rPr>
        <w:t xml:space="preserve">"docker </w:t>
      </w:r>
      <w:proofErr w:type="spellStart"/>
      <w:r w:rsidRPr="00710A78">
        <w:rPr>
          <w:rFonts w:ascii="Segoe UI" w:eastAsia="Times New Roman" w:hAnsi="Segoe UI" w:cs="Segoe UI"/>
          <w:b/>
          <w:bCs/>
          <w:color w:val="24292F"/>
          <w:kern w:val="0"/>
          <w:szCs w:val="24"/>
          <w:lang w:val="en-IN" w:eastAsia="en-IN"/>
        </w:rPr>
        <w:t>ps</w:t>
      </w:r>
      <w:proofErr w:type="spellEnd"/>
      <w:r w:rsidRPr="00710A78">
        <w:rPr>
          <w:rFonts w:ascii="Segoe UI" w:eastAsia="Times New Roman" w:hAnsi="Segoe UI" w:cs="Segoe UI"/>
          <w:b/>
          <w:bCs/>
          <w:color w:val="24292F"/>
          <w:kern w:val="0"/>
          <w:szCs w:val="24"/>
          <w:lang w:val="en-IN" w:eastAsia="en-IN"/>
        </w:rPr>
        <w:t>"</w:t>
      </w:r>
      <w:r w:rsidRPr="00710A78">
        <w:rPr>
          <w:rFonts w:ascii="Segoe UI" w:eastAsia="Times New Roman" w:hAnsi="Segoe UI" w:cs="Segoe UI"/>
          <w:color w:val="24292F"/>
          <w:kern w:val="0"/>
          <w:szCs w:val="24"/>
          <w:lang w:val="en-IN" w:eastAsia="en-IN"/>
        </w:rPr>
        <w:t> to see the 2 running containers of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inside the docker server.</w:t>
      </w:r>
    </w:p>
    <w:p w14:paraId="0EBC92CD" w14:textId="77777777" w:rsidR="00710A78" w:rsidRPr="00710A78" w:rsidRDefault="00710A78" w:rsidP="00710A78">
      <w:pPr>
        <w:numPr>
          <w:ilvl w:val="0"/>
          <w:numId w:val="5"/>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Run the docker command </w:t>
      </w:r>
      <w:r w:rsidRPr="00710A78">
        <w:rPr>
          <w:rFonts w:ascii="Segoe UI" w:eastAsia="Times New Roman" w:hAnsi="Segoe UI" w:cs="Segoe UI"/>
          <w:b/>
          <w:bCs/>
          <w:color w:val="24292F"/>
          <w:kern w:val="0"/>
          <w:szCs w:val="24"/>
          <w:lang w:val="en-IN" w:eastAsia="en-IN"/>
        </w:rPr>
        <w:t>"docker stop [container-id]"</w:t>
      </w:r>
      <w:r w:rsidRPr="00710A78">
        <w:rPr>
          <w:rFonts w:ascii="Segoe UI" w:eastAsia="Times New Roman" w:hAnsi="Segoe UI" w:cs="Segoe UI"/>
          <w:color w:val="24292F"/>
          <w:kern w:val="0"/>
          <w:szCs w:val="24"/>
          <w:lang w:val="en-IN" w:eastAsia="en-IN"/>
        </w:rPr>
        <w:t> for both the 2 running containers of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 to stop them.</w:t>
      </w:r>
    </w:p>
    <w:p w14:paraId="73587234" w14:textId="77777777" w:rsidR="00710A78" w:rsidRPr="00710A78" w:rsidRDefault="00710A78" w:rsidP="00710A78">
      <w:pPr>
        <w:numPr>
          <w:ilvl w:val="0"/>
          <w:numId w:val="5"/>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in order to generate docker images for </w:t>
      </w:r>
      <w:r w:rsidRPr="00710A78">
        <w:rPr>
          <w:rFonts w:ascii="Segoe UI" w:eastAsia="Times New Roman" w:hAnsi="Segoe UI" w:cs="Segoe UI"/>
          <w:b/>
          <w:bCs/>
          <w:color w:val="24292F"/>
          <w:kern w:val="0"/>
          <w:szCs w:val="24"/>
          <w:lang w:val="en-IN" w:eastAsia="en-IN"/>
        </w:rPr>
        <w:t>loans</w:t>
      </w:r>
      <w:r w:rsidRPr="00710A78">
        <w:rPr>
          <w:rFonts w:ascii="Segoe UI" w:eastAsia="Times New Roman" w:hAnsi="Segoe UI" w:cs="Segoe UI"/>
          <w:color w:val="24292F"/>
          <w:kern w:val="0"/>
          <w:szCs w:val="24"/>
          <w:lang w:val="en-IN" w:eastAsia="en-IN"/>
        </w:rPr>
        <w:t> and </w:t>
      </w:r>
      <w:r w:rsidRPr="00710A78">
        <w:rPr>
          <w:rFonts w:ascii="Segoe UI" w:eastAsia="Times New Roman" w:hAnsi="Segoe UI" w:cs="Segoe UI"/>
          <w:b/>
          <w:bCs/>
          <w:color w:val="24292F"/>
          <w:kern w:val="0"/>
          <w:szCs w:val="24"/>
          <w:lang w:val="en-IN" w:eastAsia="en-IN"/>
        </w:rPr>
        <w:t>cards</w:t>
      </w:r>
      <w:r w:rsidRPr="00710A78">
        <w:rPr>
          <w:rFonts w:ascii="Segoe UI" w:eastAsia="Times New Roman" w:hAnsi="Segoe UI" w:cs="Segoe UI"/>
          <w:color w:val="24292F"/>
          <w:kern w:val="0"/>
          <w:szCs w:val="24"/>
          <w:lang w:val="en-IN" w:eastAsia="en-IN"/>
        </w:rPr>
        <w:t> microservices using </w:t>
      </w:r>
      <w:proofErr w:type="spellStart"/>
      <w:r w:rsidRPr="00710A78">
        <w:rPr>
          <w:rFonts w:ascii="Segoe UI" w:eastAsia="Times New Roman" w:hAnsi="Segoe UI" w:cs="Segoe UI"/>
          <w:b/>
          <w:bCs/>
          <w:color w:val="24292F"/>
          <w:kern w:val="0"/>
          <w:szCs w:val="24"/>
          <w:lang w:val="en-IN" w:eastAsia="en-IN"/>
        </w:rPr>
        <w:t>Buildpacks</w:t>
      </w:r>
      <w:proofErr w:type="spellEnd"/>
      <w:r w:rsidRPr="00710A78">
        <w:rPr>
          <w:rFonts w:ascii="Segoe UI" w:eastAsia="Times New Roman" w:hAnsi="Segoe UI" w:cs="Segoe UI"/>
          <w:color w:val="24292F"/>
          <w:kern w:val="0"/>
          <w:szCs w:val="24"/>
          <w:lang w:val="en-IN" w:eastAsia="en-IN"/>
        </w:rPr>
        <w:t>, update the respective </w:t>
      </w:r>
      <w:r w:rsidRPr="00710A78">
        <w:rPr>
          <w:rFonts w:ascii="Segoe UI" w:eastAsia="Times New Roman" w:hAnsi="Segoe UI" w:cs="Segoe UI"/>
          <w:b/>
          <w:bCs/>
          <w:color w:val="24292F"/>
          <w:kern w:val="0"/>
          <w:szCs w:val="24"/>
          <w:lang w:val="en-IN" w:eastAsia="en-IN"/>
        </w:rPr>
        <w:t>pom.xml</w:t>
      </w:r>
      <w:r w:rsidRPr="00710A78">
        <w:rPr>
          <w:rFonts w:ascii="Segoe UI" w:eastAsia="Times New Roman" w:hAnsi="Segoe UI" w:cs="Segoe UI"/>
          <w:color w:val="24292F"/>
          <w:kern w:val="0"/>
          <w:szCs w:val="24"/>
          <w:lang w:val="en-IN" w:eastAsia="en-IN"/>
        </w:rPr>
        <w:t xml:space="preserve"> files with the below build plugin details. This will allow us to create docker images </w:t>
      </w:r>
      <w:proofErr w:type="spellStart"/>
      <w:r w:rsidRPr="00710A78">
        <w:rPr>
          <w:rFonts w:ascii="Segoe UI" w:eastAsia="Times New Roman" w:hAnsi="Segoe UI" w:cs="Segoe UI"/>
          <w:color w:val="24292F"/>
          <w:kern w:val="0"/>
          <w:szCs w:val="24"/>
          <w:lang w:val="en-IN" w:eastAsia="en-IN"/>
        </w:rPr>
        <w:t>with out</w:t>
      </w:r>
      <w:proofErr w:type="spellEnd"/>
      <w:r w:rsidRPr="00710A78">
        <w:rPr>
          <w:rFonts w:ascii="Segoe UI" w:eastAsia="Times New Roman" w:hAnsi="Segoe UI" w:cs="Segoe UI"/>
          <w:color w:val="24292F"/>
          <w:kern w:val="0"/>
          <w:szCs w:val="24"/>
          <w:lang w:val="en-IN" w:eastAsia="en-IN"/>
        </w:rPr>
        <w:t xml:space="preserve"> the need of </w:t>
      </w:r>
      <w:proofErr w:type="spellStart"/>
      <w:r w:rsidRPr="00710A78">
        <w:rPr>
          <w:rFonts w:ascii="Segoe UI" w:eastAsia="Times New Roman" w:hAnsi="Segoe UI" w:cs="Segoe UI"/>
          <w:b/>
          <w:bCs/>
          <w:color w:val="24292F"/>
          <w:kern w:val="0"/>
          <w:szCs w:val="24"/>
          <w:lang w:val="en-IN" w:eastAsia="en-IN"/>
        </w:rPr>
        <w:t>Dockerfile</w:t>
      </w:r>
      <w:proofErr w:type="spellEnd"/>
      <w:r w:rsidRPr="00710A78">
        <w:rPr>
          <w:rFonts w:ascii="Segoe UI" w:eastAsia="Times New Roman" w:hAnsi="Segoe UI" w:cs="Segoe UI"/>
          <w:color w:val="24292F"/>
          <w:kern w:val="0"/>
          <w:szCs w:val="24"/>
          <w:lang w:val="en-IN" w:eastAsia="en-IN"/>
        </w:rPr>
        <w:t> like we created for </w:t>
      </w:r>
      <w:r w:rsidRPr="00710A78">
        <w:rPr>
          <w:rFonts w:ascii="Segoe UI" w:eastAsia="Times New Roman" w:hAnsi="Segoe UI" w:cs="Segoe UI"/>
          <w:b/>
          <w:bCs/>
          <w:color w:val="24292F"/>
          <w:kern w:val="0"/>
          <w:szCs w:val="24"/>
          <w:lang w:val="en-IN" w:eastAsia="en-IN"/>
        </w:rPr>
        <w:t>accounts</w:t>
      </w:r>
      <w:r w:rsidRPr="00710A78">
        <w:rPr>
          <w:rFonts w:ascii="Segoe UI" w:eastAsia="Times New Roman" w:hAnsi="Segoe UI" w:cs="Segoe UI"/>
          <w:color w:val="24292F"/>
          <w:kern w:val="0"/>
          <w:szCs w:val="24"/>
          <w:lang w:val="en-IN" w:eastAsia="en-IN"/>
        </w:rPr>
        <w:t> microservice.</w:t>
      </w:r>
    </w:p>
    <w:p w14:paraId="23221A6C" w14:textId="77777777" w:rsidR="00710A78" w:rsidRPr="00710A78" w:rsidRDefault="00710A78" w:rsidP="00710A78">
      <w:pPr>
        <w:shd w:val="clear" w:color="auto" w:fill="FFFFFF"/>
        <w:spacing w:before="360" w:after="240"/>
        <w:ind w:left="0" w:right="0"/>
        <w:outlineLvl w:val="2"/>
        <w:rPr>
          <w:rFonts w:ascii="Segoe UI" w:eastAsia="Times New Roman" w:hAnsi="Segoe UI" w:cs="Segoe UI"/>
          <w:b/>
          <w:bCs/>
          <w:color w:val="24292F"/>
          <w:kern w:val="0"/>
          <w:sz w:val="30"/>
          <w:szCs w:val="30"/>
          <w:lang w:val="en-IN" w:eastAsia="en-IN"/>
        </w:rPr>
      </w:pPr>
      <w:r w:rsidRPr="00710A78">
        <w:rPr>
          <w:rFonts w:ascii="Segoe UI" w:eastAsia="Times New Roman" w:hAnsi="Segoe UI" w:cs="Segoe UI"/>
          <w:b/>
          <w:bCs/>
          <w:color w:val="24292F"/>
          <w:kern w:val="0"/>
          <w:sz w:val="30"/>
          <w:szCs w:val="30"/>
          <w:lang w:val="en-IN" w:eastAsia="en-IN"/>
        </w:rPr>
        <w:t>loans\pom.xml, cards\pom.xml</w:t>
      </w:r>
    </w:p>
    <w:p w14:paraId="6E5C598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&lt;build&gt;</w:t>
      </w:r>
    </w:p>
    <w:p w14:paraId="67E29383"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t>&lt;plugins&gt;</w:t>
      </w:r>
    </w:p>
    <w:p w14:paraId="7A41E6E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&lt;plugin&gt;</w:t>
      </w:r>
    </w:p>
    <w:p w14:paraId="4D44DFDF"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proofErr w:type="gramStart"/>
      <w:r w:rsidRPr="00710A78">
        <w:rPr>
          <w:rFonts w:ascii="Consolas" w:eastAsia="Times New Roman" w:hAnsi="Consolas" w:cs="Courier New"/>
          <w:color w:val="24292F"/>
          <w:kern w:val="0"/>
          <w:sz w:val="20"/>
          <w:lang w:val="en-IN" w:eastAsia="en-IN"/>
        </w:rPr>
        <w:t>&lt;</w:t>
      </w:r>
      <w:proofErr w:type="spellStart"/>
      <w:r w:rsidRPr="00710A78">
        <w:rPr>
          <w:rFonts w:ascii="Consolas" w:eastAsia="Times New Roman" w:hAnsi="Consolas" w:cs="Courier New"/>
          <w:color w:val="24292F"/>
          <w:kern w:val="0"/>
          <w:sz w:val="20"/>
          <w:lang w:val="en-IN" w:eastAsia="en-IN"/>
        </w:rPr>
        <w:t>groupId</w:t>
      </w:r>
      <w:proofErr w:type="spellEnd"/>
      <w:r w:rsidRPr="00710A78">
        <w:rPr>
          <w:rFonts w:ascii="Consolas" w:eastAsia="Times New Roman" w:hAnsi="Consolas" w:cs="Courier New"/>
          <w:color w:val="24292F"/>
          <w:kern w:val="0"/>
          <w:sz w:val="20"/>
          <w:lang w:val="en-IN" w:eastAsia="en-IN"/>
        </w:rPr>
        <w:t>&gt;</w:t>
      </w:r>
      <w:proofErr w:type="spellStart"/>
      <w:r w:rsidRPr="00710A78">
        <w:rPr>
          <w:rFonts w:ascii="Consolas" w:eastAsia="Times New Roman" w:hAnsi="Consolas" w:cs="Courier New"/>
          <w:color w:val="24292F"/>
          <w:kern w:val="0"/>
          <w:sz w:val="20"/>
          <w:lang w:val="en-IN" w:eastAsia="en-IN"/>
        </w:rPr>
        <w:t>org.springframework.boot</w:t>
      </w:r>
      <w:proofErr w:type="spellEnd"/>
      <w:proofErr w:type="gramEnd"/>
      <w:r w:rsidRPr="00710A78">
        <w:rPr>
          <w:rFonts w:ascii="Consolas" w:eastAsia="Times New Roman" w:hAnsi="Consolas" w:cs="Courier New"/>
          <w:color w:val="24292F"/>
          <w:kern w:val="0"/>
          <w:sz w:val="20"/>
          <w:lang w:val="en-IN" w:eastAsia="en-IN"/>
        </w:rPr>
        <w:t>&lt;/</w:t>
      </w:r>
      <w:proofErr w:type="spellStart"/>
      <w:r w:rsidRPr="00710A78">
        <w:rPr>
          <w:rFonts w:ascii="Consolas" w:eastAsia="Times New Roman" w:hAnsi="Consolas" w:cs="Courier New"/>
          <w:color w:val="24292F"/>
          <w:kern w:val="0"/>
          <w:sz w:val="20"/>
          <w:lang w:val="en-IN" w:eastAsia="en-IN"/>
        </w:rPr>
        <w:t>groupId</w:t>
      </w:r>
      <w:proofErr w:type="spellEnd"/>
      <w:r w:rsidRPr="00710A78">
        <w:rPr>
          <w:rFonts w:ascii="Consolas" w:eastAsia="Times New Roman" w:hAnsi="Consolas" w:cs="Courier New"/>
          <w:color w:val="24292F"/>
          <w:kern w:val="0"/>
          <w:sz w:val="20"/>
          <w:lang w:val="en-IN" w:eastAsia="en-IN"/>
        </w:rPr>
        <w:t>&gt;</w:t>
      </w:r>
    </w:p>
    <w:p w14:paraId="664D5CD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w:t>
      </w:r>
      <w:proofErr w:type="spellStart"/>
      <w:r w:rsidRPr="00710A78">
        <w:rPr>
          <w:rFonts w:ascii="Consolas" w:eastAsia="Times New Roman" w:hAnsi="Consolas" w:cs="Courier New"/>
          <w:color w:val="24292F"/>
          <w:kern w:val="0"/>
          <w:sz w:val="20"/>
          <w:lang w:val="en-IN" w:eastAsia="en-IN"/>
        </w:rPr>
        <w:t>artifactId</w:t>
      </w:r>
      <w:proofErr w:type="spellEnd"/>
      <w:r w:rsidRPr="00710A78">
        <w:rPr>
          <w:rFonts w:ascii="Consolas" w:eastAsia="Times New Roman" w:hAnsi="Consolas" w:cs="Courier New"/>
          <w:color w:val="24292F"/>
          <w:kern w:val="0"/>
          <w:sz w:val="20"/>
          <w:lang w:val="en-IN" w:eastAsia="en-IN"/>
        </w:rPr>
        <w:t>&gt;spring-boot-maven-plugin&lt;/</w:t>
      </w:r>
      <w:proofErr w:type="spellStart"/>
      <w:r w:rsidRPr="00710A78">
        <w:rPr>
          <w:rFonts w:ascii="Consolas" w:eastAsia="Times New Roman" w:hAnsi="Consolas" w:cs="Courier New"/>
          <w:color w:val="24292F"/>
          <w:kern w:val="0"/>
          <w:sz w:val="20"/>
          <w:lang w:val="en-IN" w:eastAsia="en-IN"/>
        </w:rPr>
        <w:t>artifactId</w:t>
      </w:r>
      <w:proofErr w:type="spellEnd"/>
      <w:r w:rsidRPr="00710A78">
        <w:rPr>
          <w:rFonts w:ascii="Consolas" w:eastAsia="Times New Roman" w:hAnsi="Consolas" w:cs="Courier New"/>
          <w:color w:val="24292F"/>
          <w:kern w:val="0"/>
          <w:sz w:val="20"/>
          <w:lang w:val="en-IN" w:eastAsia="en-IN"/>
        </w:rPr>
        <w:t>&gt;</w:t>
      </w:r>
    </w:p>
    <w:p w14:paraId="40EF23A8"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&lt;configuration&gt;</w:t>
      </w:r>
    </w:p>
    <w:p w14:paraId="3137BA6D"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&lt;image&gt;</w:t>
      </w:r>
    </w:p>
    <w:p w14:paraId="41F7ABA2"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&lt;name&gt;</w:t>
      </w:r>
      <w:proofErr w:type="spellStart"/>
      <w:r w:rsidRPr="00710A78">
        <w:rPr>
          <w:rFonts w:ascii="Consolas" w:eastAsia="Times New Roman" w:hAnsi="Consolas" w:cs="Courier New"/>
          <w:color w:val="24292F"/>
          <w:kern w:val="0"/>
          <w:sz w:val="20"/>
          <w:lang w:val="en-IN" w:eastAsia="en-IN"/>
        </w:rPr>
        <w:t>eazybytes</w:t>
      </w:r>
      <w:proofErr w:type="spellEnd"/>
      <w:r w:rsidRPr="00710A78">
        <w:rPr>
          <w:rFonts w:ascii="Consolas" w:eastAsia="Times New Roman" w:hAnsi="Consolas" w:cs="Courier New"/>
          <w:color w:val="24292F"/>
          <w:kern w:val="0"/>
          <w:sz w:val="20"/>
          <w:lang w:val="en-IN" w:eastAsia="en-IN"/>
        </w:rPr>
        <w:t>/${</w:t>
      </w:r>
      <w:proofErr w:type="spellStart"/>
      <w:proofErr w:type="gramStart"/>
      <w:r w:rsidRPr="00710A78">
        <w:rPr>
          <w:rFonts w:ascii="Consolas" w:eastAsia="Times New Roman" w:hAnsi="Consolas" w:cs="Courier New"/>
          <w:color w:val="24292F"/>
          <w:kern w:val="0"/>
          <w:sz w:val="20"/>
          <w:lang w:val="en-IN" w:eastAsia="en-IN"/>
        </w:rPr>
        <w:t>project.artifactId</w:t>
      </w:r>
      <w:proofErr w:type="spellEnd"/>
      <w:proofErr w:type="gramEnd"/>
      <w:r w:rsidRPr="00710A78">
        <w:rPr>
          <w:rFonts w:ascii="Consolas" w:eastAsia="Times New Roman" w:hAnsi="Consolas" w:cs="Courier New"/>
          <w:color w:val="24292F"/>
          <w:kern w:val="0"/>
          <w:sz w:val="20"/>
          <w:lang w:val="en-IN" w:eastAsia="en-IN"/>
        </w:rPr>
        <w:t>}&lt;/name&gt;</w:t>
      </w:r>
    </w:p>
    <w:p w14:paraId="55803CFE"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&lt;/image&gt;</w:t>
      </w:r>
    </w:p>
    <w:p w14:paraId="33B0BFA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&lt;/configuration&gt;</w:t>
      </w:r>
    </w:p>
    <w:p w14:paraId="1EB457C9"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r>
      <w:r w:rsidRPr="00710A78">
        <w:rPr>
          <w:rFonts w:ascii="Consolas" w:eastAsia="Times New Roman" w:hAnsi="Consolas" w:cs="Courier New"/>
          <w:color w:val="24292F"/>
          <w:kern w:val="0"/>
          <w:sz w:val="20"/>
          <w:lang w:val="en-IN" w:eastAsia="en-IN"/>
        </w:rPr>
        <w:tab/>
        <w:t>&lt;/plugin&gt;</w:t>
      </w:r>
    </w:p>
    <w:p w14:paraId="07987AC3"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ab/>
        <w:t>&lt;/plugins&gt;</w:t>
      </w:r>
    </w:p>
    <w:p w14:paraId="7FAA3BE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&lt;/build&gt;  </w:t>
      </w:r>
    </w:p>
    <w:p w14:paraId="40C97F3D" w14:textId="77777777" w:rsidR="00710A78" w:rsidRPr="00710A78" w:rsidRDefault="00710A78" w:rsidP="00710A78">
      <w:pPr>
        <w:numPr>
          <w:ilvl w:val="0"/>
          <w:numId w:val="6"/>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run the maven command </w:t>
      </w:r>
      <w:r w:rsidRPr="00710A78">
        <w:rPr>
          <w:rFonts w:ascii="Segoe UI" w:eastAsia="Times New Roman" w:hAnsi="Segoe UI" w:cs="Segoe UI"/>
          <w:b/>
          <w:bCs/>
          <w:color w:val="24292F"/>
          <w:kern w:val="0"/>
          <w:szCs w:val="24"/>
          <w:lang w:val="en-IN" w:eastAsia="en-IN"/>
        </w:rPr>
        <w:t>"</w:t>
      </w:r>
      <w:proofErr w:type="spellStart"/>
      <w:r w:rsidRPr="00710A78">
        <w:rPr>
          <w:rFonts w:ascii="Segoe UI" w:eastAsia="Times New Roman" w:hAnsi="Segoe UI" w:cs="Segoe UI"/>
          <w:b/>
          <w:bCs/>
          <w:color w:val="24292F"/>
          <w:kern w:val="0"/>
          <w:szCs w:val="24"/>
          <w:lang w:val="en-IN" w:eastAsia="en-IN"/>
        </w:rPr>
        <w:t>mvn</w:t>
      </w:r>
      <w:proofErr w:type="spellEnd"/>
      <w:r w:rsidRPr="00710A78">
        <w:rPr>
          <w:rFonts w:ascii="Segoe UI" w:eastAsia="Times New Roman" w:hAnsi="Segoe UI" w:cs="Segoe UI"/>
          <w:b/>
          <w:bCs/>
          <w:color w:val="24292F"/>
          <w:kern w:val="0"/>
          <w:szCs w:val="24"/>
          <w:lang w:val="en-IN" w:eastAsia="en-IN"/>
        </w:rPr>
        <w:t xml:space="preserve"> </w:t>
      </w:r>
      <w:proofErr w:type="spellStart"/>
      <w:r w:rsidRPr="00710A78">
        <w:rPr>
          <w:rFonts w:ascii="Segoe UI" w:eastAsia="Times New Roman" w:hAnsi="Segoe UI" w:cs="Segoe UI"/>
          <w:b/>
          <w:bCs/>
          <w:color w:val="24292F"/>
          <w:kern w:val="0"/>
          <w:szCs w:val="24"/>
          <w:lang w:val="en-IN" w:eastAsia="en-IN"/>
        </w:rPr>
        <w:t>spring-</w:t>
      </w:r>
      <w:proofErr w:type="gramStart"/>
      <w:r w:rsidRPr="00710A78">
        <w:rPr>
          <w:rFonts w:ascii="Segoe UI" w:eastAsia="Times New Roman" w:hAnsi="Segoe UI" w:cs="Segoe UI"/>
          <w:b/>
          <w:bCs/>
          <w:color w:val="24292F"/>
          <w:kern w:val="0"/>
          <w:szCs w:val="24"/>
          <w:lang w:val="en-IN" w:eastAsia="en-IN"/>
        </w:rPr>
        <w:t>boot:build</w:t>
      </w:r>
      <w:proofErr w:type="gramEnd"/>
      <w:r w:rsidRPr="00710A78">
        <w:rPr>
          <w:rFonts w:ascii="Segoe UI" w:eastAsia="Times New Roman" w:hAnsi="Segoe UI" w:cs="Segoe UI"/>
          <w:b/>
          <w:bCs/>
          <w:color w:val="24292F"/>
          <w:kern w:val="0"/>
          <w:szCs w:val="24"/>
          <w:lang w:val="en-IN" w:eastAsia="en-IN"/>
        </w:rPr>
        <w:t>-image</w:t>
      </w:r>
      <w:proofErr w:type="spellEnd"/>
      <w:r w:rsidRPr="00710A78">
        <w:rPr>
          <w:rFonts w:ascii="Segoe UI" w:eastAsia="Times New Roman" w:hAnsi="Segoe UI" w:cs="Segoe UI"/>
          <w:b/>
          <w:bCs/>
          <w:color w:val="24292F"/>
          <w:kern w:val="0"/>
          <w:szCs w:val="24"/>
          <w:lang w:val="en-IN" w:eastAsia="en-IN"/>
        </w:rPr>
        <w:t>"</w:t>
      </w:r>
      <w:r w:rsidRPr="00710A78">
        <w:rPr>
          <w:rFonts w:ascii="Segoe UI" w:eastAsia="Times New Roman" w:hAnsi="Segoe UI" w:cs="Segoe UI"/>
          <w:color w:val="24292F"/>
          <w:kern w:val="0"/>
          <w:szCs w:val="24"/>
          <w:lang w:val="en-IN" w:eastAsia="en-IN"/>
        </w:rPr>
        <w:t> for both </w:t>
      </w:r>
      <w:r w:rsidRPr="00710A78">
        <w:rPr>
          <w:rFonts w:ascii="Segoe UI" w:eastAsia="Times New Roman" w:hAnsi="Segoe UI" w:cs="Segoe UI"/>
          <w:b/>
          <w:bCs/>
          <w:color w:val="24292F"/>
          <w:kern w:val="0"/>
          <w:szCs w:val="24"/>
          <w:lang w:val="en-IN" w:eastAsia="en-IN"/>
        </w:rPr>
        <w:t>loans</w:t>
      </w:r>
      <w:r w:rsidRPr="00710A78">
        <w:rPr>
          <w:rFonts w:ascii="Segoe UI" w:eastAsia="Times New Roman" w:hAnsi="Segoe UI" w:cs="Segoe UI"/>
          <w:color w:val="24292F"/>
          <w:kern w:val="0"/>
          <w:szCs w:val="24"/>
          <w:lang w:val="en-IN" w:eastAsia="en-IN"/>
        </w:rPr>
        <w:t> &amp; </w:t>
      </w:r>
      <w:r w:rsidRPr="00710A78">
        <w:rPr>
          <w:rFonts w:ascii="Segoe UI" w:eastAsia="Times New Roman" w:hAnsi="Segoe UI" w:cs="Segoe UI"/>
          <w:b/>
          <w:bCs/>
          <w:color w:val="24292F"/>
          <w:kern w:val="0"/>
          <w:szCs w:val="24"/>
          <w:lang w:val="en-IN" w:eastAsia="en-IN"/>
        </w:rPr>
        <w:t>cards</w:t>
      </w:r>
      <w:r w:rsidRPr="00710A78">
        <w:rPr>
          <w:rFonts w:ascii="Segoe UI" w:eastAsia="Times New Roman" w:hAnsi="Segoe UI" w:cs="Segoe UI"/>
          <w:color w:val="24292F"/>
          <w:kern w:val="0"/>
          <w:szCs w:val="24"/>
          <w:lang w:val="en-IN" w:eastAsia="en-IN"/>
        </w:rPr>
        <w:t> microservices using command line tool from the folder location where pom.xml is present. This will generate the docker images for both </w:t>
      </w:r>
      <w:r w:rsidRPr="00710A78">
        <w:rPr>
          <w:rFonts w:ascii="Segoe UI" w:eastAsia="Times New Roman" w:hAnsi="Segoe UI" w:cs="Segoe UI"/>
          <w:b/>
          <w:bCs/>
          <w:color w:val="24292F"/>
          <w:kern w:val="0"/>
          <w:szCs w:val="24"/>
          <w:lang w:val="en-IN" w:eastAsia="en-IN"/>
        </w:rPr>
        <w:t>loans</w:t>
      </w:r>
      <w:r w:rsidRPr="00710A78">
        <w:rPr>
          <w:rFonts w:ascii="Segoe UI" w:eastAsia="Times New Roman" w:hAnsi="Segoe UI" w:cs="Segoe UI"/>
          <w:color w:val="24292F"/>
          <w:kern w:val="0"/>
          <w:szCs w:val="24"/>
          <w:lang w:val="en-IN" w:eastAsia="en-IN"/>
        </w:rPr>
        <w:t> &amp; </w:t>
      </w:r>
      <w:r w:rsidRPr="00710A78">
        <w:rPr>
          <w:rFonts w:ascii="Segoe UI" w:eastAsia="Times New Roman" w:hAnsi="Segoe UI" w:cs="Segoe UI"/>
          <w:b/>
          <w:bCs/>
          <w:color w:val="24292F"/>
          <w:kern w:val="0"/>
          <w:szCs w:val="24"/>
          <w:lang w:val="en-IN" w:eastAsia="en-IN"/>
        </w:rPr>
        <w:t>cards</w:t>
      </w:r>
      <w:r w:rsidRPr="00710A78">
        <w:rPr>
          <w:rFonts w:ascii="Segoe UI" w:eastAsia="Times New Roman" w:hAnsi="Segoe UI" w:cs="Segoe UI"/>
          <w:color w:val="24292F"/>
          <w:kern w:val="0"/>
          <w:szCs w:val="24"/>
          <w:lang w:val="en-IN" w:eastAsia="en-IN"/>
        </w:rPr>
        <w:t> microservices using </w:t>
      </w:r>
      <w:proofErr w:type="spellStart"/>
      <w:r w:rsidRPr="00710A78">
        <w:rPr>
          <w:rFonts w:ascii="Segoe UI" w:eastAsia="Times New Roman" w:hAnsi="Segoe UI" w:cs="Segoe UI"/>
          <w:b/>
          <w:bCs/>
          <w:color w:val="24292F"/>
          <w:kern w:val="0"/>
          <w:szCs w:val="24"/>
          <w:lang w:val="en-IN" w:eastAsia="en-IN"/>
        </w:rPr>
        <w:t>Buildpacks</w:t>
      </w:r>
      <w:proofErr w:type="spellEnd"/>
      <w:r w:rsidRPr="00710A78">
        <w:rPr>
          <w:rFonts w:ascii="Segoe UI" w:eastAsia="Times New Roman" w:hAnsi="Segoe UI" w:cs="Segoe UI"/>
          <w:color w:val="24292F"/>
          <w:kern w:val="0"/>
          <w:szCs w:val="24"/>
          <w:lang w:val="en-IN" w:eastAsia="en-IN"/>
        </w:rPr>
        <w:t>. The same can be validated by running the docker command </w:t>
      </w:r>
      <w:r w:rsidRPr="00710A78">
        <w:rPr>
          <w:rFonts w:ascii="Segoe UI" w:eastAsia="Times New Roman" w:hAnsi="Segoe UI" w:cs="Segoe UI"/>
          <w:b/>
          <w:bCs/>
          <w:color w:val="24292F"/>
          <w:kern w:val="0"/>
          <w:szCs w:val="24"/>
          <w:lang w:val="en-IN" w:eastAsia="en-IN"/>
        </w:rPr>
        <w:t>"docker images"</w:t>
      </w:r>
      <w:r w:rsidRPr="00710A78">
        <w:rPr>
          <w:rFonts w:ascii="Segoe UI" w:eastAsia="Times New Roman" w:hAnsi="Segoe UI" w:cs="Segoe UI"/>
          <w:color w:val="24292F"/>
          <w:kern w:val="0"/>
          <w:szCs w:val="24"/>
          <w:lang w:val="en-IN" w:eastAsia="en-IN"/>
        </w:rPr>
        <w:t> which will list all the docker images.</w:t>
      </w:r>
    </w:p>
    <w:p w14:paraId="0D230B20" w14:textId="77777777" w:rsidR="00710A78" w:rsidRPr="00710A78" w:rsidRDefault="00710A78" w:rsidP="00710A78">
      <w:pPr>
        <w:numPr>
          <w:ilvl w:val="0"/>
          <w:numId w:val="6"/>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create the </w:t>
      </w:r>
      <w:r w:rsidRPr="00710A78">
        <w:rPr>
          <w:rFonts w:ascii="Segoe UI" w:eastAsia="Times New Roman" w:hAnsi="Segoe UI" w:cs="Segoe UI"/>
          <w:b/>
          <w:bCs/>
          <w:color w:val="24292F"/>
          <w:kern w:val="0"/>
          <w:szCs w:val="24"/>
          <w:lang w:val="en-IN" w:eastAsia="en-IN"/>
        </w:rPr>
        <w:t>loans</w:t>
      </w:r>
      <w:r w:rsidRPr="00710A78">
        <w:rPr>
          <w:rFonts w:ascii="Segoe UI" w:eastAsia="Times New Roman" w:hAnsi="Segoe UI" w:cs="Segoe UI"/>
          <w:color w:val="24292F"/>
          <w:kern w:val="0"/>
          <w:szCs w:val="24"/>
          <w:lang w:val="en-IN" w:eastAsia="en-IN"/>
        </w:rPr>
        <w:t> microservice container from the docker image generated in the above step by running the docker command </w:t>
      </w:r>
      <w:r w:rsidRPr="00710A78">
        <w:rPr>
          <w:rFonts w:ascii="Segoe UI" w:eastAsia="Times New Roman" w:hAnsi="Segoe UI" w:cs="Segoe UI"/>
          <w:b/>
          <w:bCs/>
          <w:color w:val="24292F"/>
          <w:kern w:val="0"/>
          <w:szCs w:val="24"/>
          <w:lang w:val="en-IN" w:eastAsia="en-IN"/>
        </w:rPr>
        <w:t xml:space="preserve">"docker run -p 8090:8090 </w:t>
      </w:r>
      <w:proofErr w:type="spellStart"/>
      <w:r w:rsidRPr="00710A78">
        <w:rPr>
          <w:rFonts w:ascii="Segoe UI" w:eastAsia="Times New Roman" w:hAnsi="Segoe UI" w:cs="Segoe UI"/>
          <w:b/>
          <w:bCs/>
          <w:color w:val="24292F"/>
          <w:kern w:val="0"/>
          <w:szCs w:val="24"/>
          <w:lang w:val="en-IN" w:eastAsia="en-IN"/>
        </w:rPr>
        <w:t>eazybytes</w:t>
      </w:r>
      <w:proofErr w:type="spellEnd"/>
      <w:r w:rsidRPr="00710A78">
        <w:rPr>
          <w:rFonts w:ascii="Segoe UI" w:eastAsia="Times New Roman" w:hAnsi="Segoe UI" w:cs="Segoe UI"/>
          <w:b/>
          <w:bCs/>
          <w:color w:val="24292F"/>
          <w:kern w:val="0"/>
          <w:szCs w:val="24"/>
          <w:lang w:val="en-IN" w:eastAsia="en-IN"/>
        </w:rPr>
        <w:t>/loans"</w:t>
      </w:r>
      <w:r w:rsidRPr="00710A78">
        <w:rPr>
          <w:rFonts w:ascii="Segoe UI" w:eastAsia="Times New Roman" w:hAnsi="Segoe UI" w:cs="Segoe UI"/>
          <w:color w:val="24292F"/>
          <w:kern w:val="0"/>
          <w:szCs w:val="24"/>
          <w:lang w:val="en-IN" w:eastAsia="en-IN"/>
        </w:rPr>
        <w:t>. We can validate the docker container created by invoking the REST API </w:t>
      </w:r>
      <w:hyperlink r:id="rId14" w:history="1">
        <w:r w:rsidRPr="00710A78">
          <w:rPr>
            <w:rFonts w:ascii="Segoe UI" w:eastAsia="Times New Roman" w:hAnsi="Segoe UI" w:cs="Segoe UI"/>
            <w:color w:val="0000FF"/>
            <w:kern w:val="0"/>
            <w:szCs w:val="24"/>
            <w:u w:val="single"/>
            <w:lang w:val="en-IN" w:eastAsia="en-IN"/>
          </w:rPr>
          <w:t>http://localhost:8090/myLoans</w:t>
        </w:r>
      </w:hyperlink>
      <w:r w:rsidRPr="00710A78">
        <w:rPr>
          <w:rFonts w:ascii="Segoe UI" w:eastAsia="Times New Roman" w:hAnsi="Segoe UI" w:cs="Segoe UI"/>
          <w:color w:val="24292F"/>
          <w:kern w:val="0"/>
          <w:szCs w:val="24"/>
          <w:lang w:val="en-IN" w:eastAsia="en-IN"/>
        </w:rPr>
        <w:t> through Postman by passing the below request in JSON format. You should get the response from the loans microservice docker container created in this step.</w:t>
      </w:r>
    </w:p>
    <w:p w14:paraId="146E7470"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6C75ADC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7999656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0CD397F4" w14:textId="77777777" w:rsidR="00710A78" w:rsidRPr="00710A78" w:rsidRDefault="00710A78" w:rsidP="00710A78">
      <w:pPr>
        <w:numPr>
          <w:ilvl w:val="0"/>
          <w:numId w:val="7"/>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create the </w:t>
      </w:r>
      <w:r w:rsidRPr="00710A78">
        <w:rPr>
          <w:rFonts w:ascii="Segoe UI" w:eastAsia="Times New Roman" w:hAnsi="Segoe UI" w:cs="Segoe UI"/>
          <w:b/>
          <w:bCs/>
          <w:color w:val="24292F"/>
          <w:kern w:val="0"/>
          <w:szCs w:val="24"/>
          <w:lang w:val="en-IN" w:eastAsia="en-IN"/>
        </w:rPr>
        <w:t>cards</w:t>
      </w:r>
      <w:r w:rsidRPr="00710A78">
        <w:rPr>
          <w:rFonts w:ascii="Segoe UI" w:eastAsia="Times New Roman" w:hAnsi="Segoe UI" w:cs="Segoe UI"/>
          <w:color w:val="24292F"/>
          <w:kern w:val="0"/>
          <w:szCs w:val="24"/>
          <w:lang w:val="en-IN" w:eastAsia="en-IN"/>
        </w:rPr>
        <w:t> microservice container from the docker image generated previously by running the docker command </w:t>
      </w:r>
      <w:r w:rsidRPr="00710A78">
        <w:rPr>
          <w:rFonts w:ascii="Segoe UI" w:eastAsia="Times New Roman" w:hAnsi="Segoe UI" w:cs="Segoe UI"/>
          <w:b/>
          <w:bCs/>
          <w:color w:val="24292F"/>
          <w:kern w:val="0"/>
          <w:szCs w:val="24"/>
          <w:lang w:val="en-IN" w:eastAsia="en-IN"/>
        </w:rPr>
        <w:t xml:space="preserve">"docker run -p 9000:9000 </w:t>
      </w:r>
      <w:proofErr w:type="spellStart"/>
      <w:r w:rsidRPr="00710A78">
        <w:rPr>
          <w:rFonts w:ascii="Segoe UI" w:eastAsia="Times New Roman" w:hAnsi="Segoe UI" w:cs="Segoe UI"/>
          <w:b/>
          <w:bCs/>
          <w:color w:val="24292F"/>
          <w:kern w:val="0"/>
          <w:szCs w:val="24"/>
          <w:lang w:val="en-IN" w:eastAsia="en-IN"/>
        </w:rPr>
        <w:t>eazybytes</w:t>
      </w:r>
      <w:proofErr w:type="spellEnd"/>
      <w:r w:rsidRPr="00710A78">
        <w:rPr>
          <w:rFonts w:ascii="Segoe UI" w:eastAsia="Times New Roman" w:hAnsi="Segoe UI" w:cs="Segoe UI"/>
          <w:b/>
          <w:bCs/>
          <w:color w:val="24292F"/>
          <w:kern w:val="0"/>
          <w:szCs w:val="24"/>
          <w:lang w:val="en-IN" w:eastAsia="en-IN"/>
        </w:rPr>
        <w:t>/cards"</w:t>
      </w:r>
      <w:r w:rsidRPr="00710A78">
        <w:rPr>
          <w:rFonts w:ascii="Segoe UI" w:eastAsia="Times New Roman" w:hAnsi="Segoe UI" w:cs="Segoe UI"/>
          <w:color w:val="24292F"/>
          <w:kern w:val="0"/>
          <w:szCs w:val="24"/>
          <w:lang w:val="en-IN" w:eastAsia="en-IN"/>
        </w:rPr>
        <w:t>. We can validate the docker container created by invoking the REST API </w:t>
      </w:r>
      <w:hyperlink r:id="rId15" w:history="1">
        <w:r w:rsidRPr="00710A78">
          <w:rPr>
            <w:rFonts w:ascii="Segoe UI" w:eastAsia="Times New Roman" w:hAnsi="Segoe UI" w:cs="Segoe UI"/>
            <w:color w:val="0000FF"/>
            <w:kern w:val="0"/>
            <w:szCs w:val="24"/>
            <w:u w:val="single"/>
            <w:lang w:val="en-IN" w:eastAsia="en-IN"/>
          </w:rPr>
          <w:t>http://localhost:9000/myCards</w:t>
        </w:r>
      </w:hyperlink>
      <w:r w:rsidRPr="00710A78">
        <w:rPr>
          <w:rFonts w:ascii="Segoe UI" w:eastAsia="Times New Roman" w:hAnsi="Segoe UI" w:cs="Segoe UI"/>
          <w:color w:val="24292F"/>
          <w:kern w:val="0"/>
          <w:szCs w:val="24"/>
          <w:lang w:val="en-IN" w:eastAsia="en-IN"/>
        </w:rPr>
        <w:t xml:space="preserve"> through </w:t>
      </w:r>
      <w:r w:rsidRPr="00710A78">
        <w:rPr>
          <w:rFonts w:ascii="Segoe UI" w:eastAsia="Times New Roman" w:hAnsi="Segoe UI" w:cs="Segoe UI"/>
          <w:color w:val="24292F"/>
          <w:kern w:val="0"/>
          <w:szCs w:val="24"/>
          <w:lang w:val="en-IN" w:eastAsia="en-IN"/>
        </w:rPr>
        <w:lastRenderedPageBreak/>
        <w:t>Postman by passing the below request in JSON format. You should get the response from the cards microservice docker container created in this step.</w:t>
      </w:r>
    </w:p>
    <w:p w14:paraId="2C793166"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4068F40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15660EC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0750B8AA" w14:textId="77777777" w:rsidR="00710A78" w:rsidRPr="00710A78" w:rsidRDefault="00710A78" w:rsidP="00710A78">
      <w:pPr>
        <w:numPr>
          <w:ilvl w:val="0"/>
          <w:numId w:val="8"/>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Run the docker command </w:t>
      </w:r>
      <w:r w:rsidRPr="00710A78">
        <w:rPr>
          <w:rFonts w:ascii="Segoe UI" w:eastAsia="Times New Roman" w:hAnsi="Segoe UI" w:cs="Segoe UI"/>
          <w:b/>
          <w:bCs/>
          <w:color w:val="24292F"/>
          <w:kern w:val="0"/>
          <w:szCs w:val="24"/>
          <w:lang w:val="en-IN" w:eastAsia="en-IN"/>
        </w:rPr>
        <w:t xml:space="preserve">"docker </w:t>
      </w:r>
      <w:proofErr w:type="spellStart"/>
      <w:r w:rsidRPr="00710A78">
        <w:rPr>
          <w:rFonts w:ascii="Segoe UI" w:eastAsia="Times New Roman" w:hAnsi="Segoe UI" w:cs="Segoe UI"/>
          <w:b/>
          <w:bCs/>
          <w:color w:val="24292F"/>
          <w:kern w:val="0"/>
          <w:szCs w:val="24"/>
          <w:lang w:val="en-IN" w:eastAsia="en-IN"/>
        </w:rPr>
        <w:t>ps</w:t>
      </w:r>
      <w:proofErr w:type="spellEnd"/>
      <w:r w:rsidRPr="00710A78">
        <w:rPr>
          <w:rFonts w:ascii="Segoe UI" w:eastAsia="Times New Roman" w:hAnsi="Segoe UI" w:cs="Segoe UI"/>
          <w:b/>
          <w:bCs/>
          <w:color w:val="24292F"/>
          <w:kern w:val="0"/>
          <w:szCs w:val="24"/>
          <w:lang w:val="en-IN" w:eastAsia="en-IN"/>
        </w:rPr>
        <w:t>"</w:t>
      </w:r>
      <w:r w:rsidRPr="00710A78">
        <w:rPr>
          <w:rFonts w:ascii="Segoe UI" w:eastAsia="Times New Roman" w:hAnsi="Segoe UI" w:cs="Segoe UI"/>
          <w:color w:val="24292F"/>
          <w:kern w:val="0"/>
          <w:szCs w:val="24"/>
          <w:lang w:val="en-IN" w:eastAsia="en-IN"/>
        </w:rPr>
        <w:t> to see the 2 running containers of </w:t>
      </w:r>
      <w:r w:rsidRPr="00710A78">
        <w:rPr>
          <w:rFonts w:ascii="Segoe UI" w:eastAsia="Times New Roman" w:hAnsi="Segoe UI" w:cs="Segoe UI"/>
          <w:b/>
          <w:bCs/>
          <w:color w:val="24292F"/>
          <w:kern w:val="0"/>
          <w:szCs w:val="24"/>
          <w:lang w:val="en-IN" w:eastAsia="en-IN"/>
        </w:rPr>
        <w:t>loans &amp; cards</w:t>
      </w:r>
      <w:r w:rsidRPr="00710A78">
        <w:rPr>
          <w:rFonts w:ascii="Segoe UI" w:eastAsia="Times New Roman" w:hAnsi="Segoe UI" w:cs="Segoe UI"/>
          <w:color w:val="24292F"/>
          <w:kern w:val="0"/>
          <w:szCs w:val="24"/>
          <w:lang w:val="en-IN" w:eastAsia="en-IN"/>
        </w:rPr>
        <w:t> microservices inside the docker server.</w:t>
      </w:r>
    </w:p>
    <w:p w14:paraId="3EC90E3A" w14:textId="77777777" w:rsidR="00710A78" w:rsidRPr="00710A78" w:rsidRDefault="00710A78" w:rsidP="00710A78">
      <w:pPr>
        <w:numPr>
          <w:ilvl w:val="0"/>
          <w:numId w:val="8"/>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Run the docker command </w:t>
      </w:r>
      <w:r w:rsidRPr="00710A78">
        <w:rPr>
          <w:rFonts w:ascii="Segoe UI" w:eastAsia="Times New Roman" w:hAnsi="Segoe UI" w:cs="Segoe UI"/>
          <w:b/>
          <w:bCs/>
          <w:color w:val="24292F"/>
          <w:kern w:val="0"/>
          <w:szCs w:val="24"/>
          <w:lang w:val="en-IN" w:eastAsia="en-IN"/>
        </w:rPr>
        <w:t>"docker stop [container-id]"</w:t>
      </w:r>
      <w:r w:rsidRPr="00710A78">
        <w:rPr>
          <w:rFonts w:ascii="Segoe UI" w:eastAsia="Times New Roman" w:hAnsi="Segoe UI" w:cs="Segoe UI"/>
          <w:color w:val="24292F"/>
          <w:kern w:val="0"/>
          <w:szCs w:val="24"/>
          <w:lang w:val="en-IN" w:eastAsia="en-IN"/>
        </w:rPr>
        <w:t> for both the 2 running containers of </w:t>
      </w:r>
      <w:r w:rsidRPr="00710A78">
        <w:rPr>
          <w:rFonts w:ascii="Segoe UI" w:eastAsia="Times New Roman" w:hAnsi="Segoe UI" w:cs="Segoe UI"/>
          <w:b/>
          <w:bCs/>
          <w:color w:val="24292F"/>
          <w:kern w:val="0"/>
          <w:szCs w:val="24"/>
          <w:lang w:val="en-IN" w:eastAsia="en-IN"/>
        </w:rPr>
        <w:t>loans &amp; cards</w:t>
      </w:r>
      <w:r w:rsidRPr="00710A78">
        <w:rPr>
          <w:rFonts w:ascii="Segoe UI" w:eastAsia="Times New Roman" w:hAnsi="Segoe UI" w:cs="Segoe UI"/>
          <w:color w:val="24292F"/>
          <w:kern w:val="0"/>
          <w:szCs w:val="24"/>
          <w:lang w:val="en-IN" w:eastAsia="en-IN"/>
        </w:rPr>
        <w:t> microservice to stop them.</w:t>
      </w:r>
    </w:p>
    <w:p w14:paraId="423390F3" w14:textId="77777777" w:rsidR="00710A78" w:rsidRPr="00710A78" w:rsidRDefault="00710A78" w:rsidP="00710A78">
      <w:pPr>
        <w:numPr>
          <w:ilvl w:val="0"/>
          <w:numId w:val="8"/>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Push all your docker images of </w:t>
      </w:r>
      <w:r w:rsidRPr="00710A78">
        <w:rPr>
          <w:rFonts w:ascii="Segoe UI" w:eastAsia="Times New Roman" w:hAnsi="Segoe UI" w:cs="Segoe UI"/>
          <w:b/>
          <w:bCs/>
          <w:color w:val="24292F"/>
          <w:kern w:val="0"/>
          <w:szCs w:val="24"/>
          <w:lang w:val="en-IN" w:eastAsia="en-IN"/>
        </w:rPr>
        <w:t>accounts, loans, cards</w:t>
      </w:r>
      <w:r w:rsidRPr="00710A78">
        <w:rPr>
          <w:rFonts w:ascii="Segoe UI" w:eastAsia="Times New Roman" w:hAnsi="Segoe UI" w:cs="Segoe UI"/>
          <w:color w:val="24292F"/>
          <w:kern w:val="0"/>
          <w:szCs w:val="24"/>
          <w:lang w:val="en-IN" w:eastAsia="en-IN"/>
        </w:rPr>
        <w:t> into docker hub by running the command </w:t>
      </w:r>
      <w:r w:rsidRPr="00710A78">
        <w:rPr>
          <w:rFonts w:ascii="Segoe UI" w:eastAsia="Times New Roman" w:hAnsi="Segoe UI" w:cs="Segoe UI"/>
          <w:b/>
          <w:bCs/>
          <w:color w:val="24292F"/>
          <w:kern w:val="0"/>
          <w:szCs w:val="24"/>
          <w:lang w:val="en-IN" w:eastAsia="en-IN"/>
        </w:rPr>
        <w:t>"docker push docker.io/[image-name]"</w:t>
      </w:r>
      <w:r w:rsidRPr="00710A78">
        <w:rPr>
          <w:rFonts w:ascii="Segoe UI" w:eastAsia="Times New Roman" w:hAnsi="Segoe UI" w:cs="Segoe UI"/>
          <w:color w:val="24292F"/>
          <w:kern w:val="0"/>
          <w:szCs w:val="24"/>
          <w:lang w:val="en-IN" w:eastAsia="en-IN"/>
        </w:rPr>
        <w:t xml:space="preserve">. Please make sure you logged into your docker account inside your docker desktop server, otherwise you will get authentication related issues while trying to push the docker images into docker hub. Validate if the docker images successfully pushed or not by </w:t>
      </w:r>
      <w:proofErr w:type="spellStart"/>
      <w:r w:rsidRPr="00710A78">
        <w:rPr>
          <w:rFonts w:ascii="Segoe UI" w:eastAsia="Times New Roman" w:hAnsi="Segoe UI" w:cs="Segoe UI"/>
          <w:color w:val="24292F"/>
          <w:kern w:val="0"/>
          <w:szCs w:val="24"/>
          <w:lang w:val="en-IN" w:eastAsia="en-IN"/>
        </w:rPr>
        <w:t>loging</w:t>
      </w:r>
      <w:proofErr w:type="spellEnd"/>
      <w:r w:rsidRPr="00710A78">
        <w:rPr>
          <w:rFonts w:ascii="Segoe UI" w:eastAsia="Times New Roman" w:hAnsi="Segoe UI" w:cs="Segoe UI"/>
          <w:color w:val="24292F"/>
          <w:kern w:val="0"/>
          <w:szCs w:val="24"/>
          <w:lang w:val="en-IN" w:eastAsia="en-IN"/>
        </w:rPr>
        <w:t xml:space="preserve"> into </w:t>
      </w:r>
      <w:hyperlink r:id="rId16" w:history="1">
        <w:r w:rsidRPr="00710A78">
          <w:rPr>
            <w:rFonts w:ascii="Segoe UI" w:eastAsia="Times New Roman" w:hAnsi="Segoe UI" w:cs="Segoe UI"/>
            <w:color w:val="0000FF"/>
            <w:kern w:val="0"/>
            <w:szCs w:val="24"/>
            <w:u w:val="single"/>
            <w:lang w:val="en-IN" w:eastAsia="en-IN"/>
          </w:rPr>
          <w:t>https://hub.docker.com/</w:t>
        </w:r>
      </w:hyperlink>
      <w:r w:rsidRPr="00710A78">
        <w:rPr>
          <w:rFonts w:ascii="Segoe UI" w:eastAsia="Times New Roman" w:hAnsi="Segoe UI" w:cs="Segoe UI"/>
          <w:color w:val="24292F"/>
          <w:kern w:val="0"/>
          <w:szCs w:val="24"/>
          <w:lang w:val="en-IN" w:eastAsia="en-IN"/>
        </w:rPr>
        <w:t> website.</w:t>
      </w:r>
    </w:p>
    <w:p w14:paraId="4F4C97DD" w14:textId="77777777" w:rsidR="00710A78" w:rsidRPr="00710A78" w:rsidRDefault="00710A78" w:rsidP="00710A78">
      <w:pPr>
        <w:numPr>
          <w:ilvl w:val="0"/>
          <w:numId w:val="8"/>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In order to start all our docker images using a single docker compose command, install Docker compose by following the instruction mentioned in the </w:t>
      </w:r>
      <w:hyperlink r:id="rId17" w:history="1">
        <w:r w:rsidRPr="00710A78">
          <w:rPr>
            <w:rFonts w:ascii="Segoe UI" w:eastAsia="Times New Roman" w:hAnsi="Segoe UI" w:cs="Segoe UI"/>
            <w:color w:val="0000FF"/>
            <w:kern w:val="0"/>
            <w:szCs w:val="24"/>
            <w:u w:val="single"/>
            <w:lang w:val="en-IN" w:eastAsia="en-IN"/>
          </w:rPr>
          <w:t>https://docs.docker.com/compose/install/</w:t>
        </w:r>
      </w:hyperlink>
      <w:r w:rsidRPr="00710A78">
        <w:rPr>
          <w:rFonts w:ascii="Segoe UI" w:eastAsia="Times New Roman" w:hAnsi="Segoe UI" w:cs="Segoe UI"/>
          <w:color w:val="24292F"/>
          <w:kern w:val="0"/>
          <w:szCs w:val="24"/>
          <w:lang w:val="en-IN" w:eastAsia="en-IN"/>
        </w:rPr>
        <w:t> website. More details can be found in the course.</w:t>
      </w:r>
    </w:p>
    <w:p w14:paraId="486ACE1B" w14:textId="77777777" w:rsidR="00710A78" w:rsidRPr="00710A78" w:rsidRDefault="00710A78" w:rsidP="00710A78">
      <w:pPr>
        <w:numPr>
          <w:ilvl w:val="0"/>
          <w:numId w:val="8"/>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Post installation of docker compose, validate the same by running the docker compose command </w:t>
      </w:r>
      <w:r w:rsidRPr="00710A78">
        <w:rPr>
          <w:rFonts w:ascii="Segoe UI" w:eastAsia="Times New Roman" w:hAnsi="Segoe UI" w:cs="Segoe UI"/>
          <w:b/>
          <w:bCs/>
          <w:color w:val="24292F"/>
          <w:kern w:val="0"/>
          <w:szCs w:val="24"/>
          <w:lang w:val="en-IN" w:eastAsia="en-IN"/>
        </w:rPr>
        <w:t>"docker-compose --version"</w:t>
      </w:r>
    </w:p>
    <w:p w14:paraId="4471ACF6" w14:textId="77777777" w:rsidR="00710A78" w:rsidRPr="00710A78" w:rsidRDefault="00710A78" w:rsidP="00710A78">
      <w:pPr>
        <w:numPr>
          <w:ilvl w:val="0"/>
          <w:numId w:val="8"/>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Now write a </w:t>
      </w:r>
      <w:r w:rsidRPr="00710A78">
        <w:rPr>
          <w:rFonts w:ascii="Segoe UI" w:eastAsia="Times New Roman" w:hAnsi="Segoe UI" w:cs="Segoe UI"/>
          <w:b/>
          <w:bCs/>
          <w:color w:val="24292F"/>
          <w:kern w:val="0"/>
          <w:szCs w:val="24"/>
          <w:lang w:val="en-IN" w:eastAsia="en-IN"/>
        </w:rPr>
        <w:t>docker-</w:t>
      </w:r>
      <w:proofErr w:type="spellStart"/>
      <w:r w:rsidRPr="00710A78">
        <w:rPr>
          <w:rFonts w:ascii="Segoe UI" w:eastAsia="Times New Roman" w:hAnsi="Segoe UI" w:cs="Segoe UI"/>
          <w:b/>
          <w:bCs/>
          <w:color w:val="24292F"/>
          <w:kern w:val="0"/>
          <w:szCs w:val="24"/>
          <w:lang w:val="en-IN" w:eastAsia="en-IN"/>
        </w:rPr>
        <w:t>compose.yml</w:t>
      </w:r>
      <w:proofErr w:type="spellEnd"/>
      <w:r w:rsidRPr="00710A78">
        <w:rPr>
          <w:rFonts w:ascii="Segoe UI" w:eastAsia="Times New Roman" w:hAnsi="Segoe UI" w:cs="Segoe UI"/>
          <w:color w:val="24292F"/>
          <w:kern w:val="0"/>
          <w:szCs w:val="24"/>
          <w:lang w:val="en-IN" w:eastAsia="en-IN"/>
        </w:rPr>
        <w:t> file inside accounts project with the following content,</w:t>
      </w:r>
    </w:p>
    <w:p w14:paraId="58053A53"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version: "3.8"</w:t>
      </w:r>
    </w:p>
    <w:p w14:paraId="5B9B5DA3"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p>
    <w:p w14:paraId="72642E19"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services:</w:t>
      </w:r>
    </w:p>
    <w:p w14:paraId="084966E7"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p>
    <w:p w14:paraId="02FD5C1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accounts:</w:t>
      </w:r>
    </w:p>
    <w:p w14:paraId="4CC2FD0E"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image: </w:t>
      </w:r>
      <w:proofErr w:type="spellStart"/>
      <w:r w:rsidRPr="00710A78">
        <w:rPr>
          <w:rFonts w:ascii="Consolas" w:eastAsia="Times New Roman" w:hAnsi="Consolas" w:cs="Courier New"/>
          <w:color w:val="24292F"/>
          <w:kern w:val="0"/>
          <w:sz w:val="20"/>
          <w:lang w:val="en-IN" w:eastAsia="en-IN"/>
        </w:rPr>
        <w:t>eazybytes</w:t>
      </w:r>
      <w:proofErr w:type="spellEnd"/>
      <w:r w:rsidRPr="00710A78">
        <w:rPr>
          <w:rFonts w:ascii="Consolas" w:eastAsia="Times New Roman" w:hAnsi="Consolas" w:cs="Courier New"/>
          <w:color w:val="24292F"/>
          <w:kern w:val="0"/>
          <w:sz w:val="20"/>
          <w:lang w:val="en-IN" w:eastAsia="en-IN"/>
        </w:rPr>
        <w:t>/</w:t>
      </w:r>
      <w:proofErr w:type="spellStart"/>
      <w:proofErr w:type="gramStart"/>
      <w:r w:rsidRPr="00710A78">
        <w:rPr>
          <w:rFonts w:ascii="Consolas" w:eastAsia="Times New Roman" w:hAnsi="Consolas" w:cs="Courier New"/>
          <w:color w:val="24292F"/>
          <w:kern w:val="0"/>
          <w:sz w:val="20"/>
          <w:lang w:val="en-IN" w:eastAsia="en-IN"/>
        </w:rPr>
        <w:t>accounts:latest</w:t>
      </w:r>
      <w:proofErr w:type="spellEnd"/>
      <w:proofErr w:type="gramEnd"/>
    </w:p>
    <w:p w14:paraId="6F72D0F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mem_limit</w:t>
      </w:r>
      <w:proofErr w:type="spellEnd"/>
      <w:r w:rsidRPr="00710A78">
        <w:rPr>
          <w:rFonts w:ascii="Consolas" w:eastAsia="Times New Roman" w:hAnsi="Consolas" w:cs="Courier New"/>
          <w:color w:val="24292F"/>
          <w:kern w:val="0"/>
          <w:sz w:val="20"/>
          <w:lang w:val="en-IN" w:eastAsia="en-IN"/>
        </w:rPr>
        <w:t>: 700m</w:t>
      </w:r>
    </w:p>
    <w:p w14:paraId="22C84EA8"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ports:</w:t>
      </w:r>
    </w:p>
    <w:p w14:paraId="797E474A"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"8080:8080"</w:t>
      </w:r>
    </w:p>
    <w:p w14:paraId="7C81CDED"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networks:</w:t>
      </w:r>
    </w:p>
    <w:p w14:paraId="1AC5FA9B"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w:t>
      </w:r>
      <w:proofErr w:type="spellStart"/>
      <w:r w:rsidRPr="00710A78">
        <w:rPr>
          <w:rFonts w:ascii="Consolas" w:eastAsia="Times New Roman" w:hAnsi="Consolas" w:cs="Courier New"/>
          <w:color w:val="24292F"/>
          <w:kern w:val="0"/>
          <w:sz w:val="20"/>
          <w:lang w:val="en-IN" w:eastAsia="en-IN"/>
        </w:rPr>
        <w:t>eazybank</w:t>
      </w:r>
      <w:proofErr w:type="spellEnd"/>
      <w:r w:rsidRPr="00710A78">
        <w:rPr>
          <w:rFonts w:ascii="Consolas" w:eastAsia="Times New Roman" w:hAnsi="Consolas" w:cs="Courier New"/>
          <w:color w:val="24292F"/>
          <w:kern w:val="0"/>
          <w:sz w:val="20"/>
          <w:lang w:val="en-IN" w:eastAsia="en-IN"/>
        </w:rPr>
        <w:t>-network</w:t>
      </w:r>
    </w:p>
    <w:p w14:paraId="382BC960"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
    <w:p w14:paraId="02D9432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loans:</w:t>
      </w:r>
    </w:p>
    <w:p w14:paraId="63F178B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image: </w:t>
      </w:r>
      <w:proofErr w:type="spellStart"/>
      <w:r w:rsidRPr="00710A78">
        <w:rPr>
          <w:rFonts w:ascii="Consolas" w:eastAsia="Times New Roman" w:hAnsi="Consolas" w:cs="Courier New"/>
          <w:color w:val="24292F"/>
          <w:kern w:val="0"/>
          <w:sz w:val="20"/>
          <w:lang w:val="en-IN" w:eastAsia="en-IN"/>
        </w:rPr>
        <w:t>eazybytes</w:t>
      </w:r>
      <w:proofErr w:type="spellEnd"/>
      <w:r w:rsidRPr="00710A78">
        <w:rPr>
          <w:rFonts w:ascii="Consolas" w:eastAsia="Times New Roman" w:hAnsi="Consolas" w:cs="Courier New"/>
          <w:color w:val="24292F"/>
          <w:kern w:val="0"/>
          <w:sz w:val="20"/>
          <w:lang w:val="en-IN" w:eastAsia="en-IN"/>
        </w:rPr>
        <w:t>/</w:t>
      </w:r>
      <w:proofErr w:type="spellStart"/>
      <w:proofErr w:type="gramStart"/>
      <w:r w:rsidRPr="00710A78">
        <w:rPr>
          <w:rFonts w:ascii="Consolas" w:eastAsia="Times New Roman" w:hAnsi="Consolas" w:cs="Courier New"/>
          <w:color w:val="24292F"/>
          <w:kern w:val="0"/>
          <w:sz w:val="20"/>
          <w:lang w:val="en-IN" w:eastAsia="en-IN"/>
        </w:rPr>
        <w:t>loans:latest</w:t>
      </w:r>
      <w:proofErr w:type="spellEnd"/>
      <w:proofErr w:type="gramEnd"/>
    </w:p>
    <w:p w14:paraId="41B01C7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mem_limit</w:t>
      </w:r>
      <w:proofErr w:type="spellEnd"/>
      <w:r w:rsidRPr="00710A78">
        <w:rPr>
          <w:rFonts w:ascii="Consolas" w:eastAsia="Times New Roman" w:hAnsi="Consolas" w:cs="Courier New"/>
          <w:color w:val="24292F"/>
          <w:kern w:val="0"/>
          <w:sz w:val="20"/>
          <w:lang w:val="en-IN" w:eastAsia="en-IN"/>
        </w:rPr>
        <w:t>: 700m</w:t>
      </w:r>
    </w:p>
    <w:p w14:paraId="1C418708"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ports:</w:t>
      </w:r>
    </w:p>
    <w:p w14:paraId="18E60A69"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"8090:8090"</w:t>
      </w:r>
    </w:p>
    <w:p w14:paraId="4C2A231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networks:</w:t>
      </w:r>
    </w:p>
    <w:p w14:paraId="0790944E"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w:t>
      </w:r>
      <w:proofErr w:type="spellStart"/>
      <w:r w:rsidRPr="00710A78">
        <w:rPr>
          <w:rFonts w:ascii="Consolas" w:eastAsia="Times New Roman" w:hAnsi="Consolas" w:cs="Courier New"/>
          <w:color w:val="24292F"/>
          <w:kern w:val="0"/>
          <w:sz w:val="20"/>
          <w:lang w:val="en-IN" w:eastAsia="en-IN"/>
        </w:rPr>
        <w:t>eazybank</w:t>
      </w:r>
      <w:proofErr w:type="spellEnd"/>
      <w:r w:rsidRPr="00710A78">
        <w:rPr>
          <w:rFonts w:ascii="Consolas" w:eastAsia="Times New Roman" w:hAnsi="Consolas" w:cs="Courier New"/>
          <w:color w:val="24292F"/>
          <w:kern w:val="0"/>
          <w:sz w:val="20"/>
          <w:lang w:val="en-IN" w:eastAsia="en-IN"/>
        </w:rPr>
        <w:t>-network</w:t>
      </w:r>
    </w:p>
    <w:p w14:paraId="5096263D"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
    <w:p w14:paraId="2B45CAF4"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cards:</w:t>
      </w:r>
    </w:p>
    <w:p w14:paraId="2F87AF7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image: </w:t>
      </w:r>
      <w:proofErr w:type="spellStart"/>
      <w:r w:rsidRPr="00710A78">
        <w:rPr>
          <w:rFonts w:ascii="Consolas" w:eastAsia="Times New Roman" w:hAnsi="Consolas" w:cs="Courier New"/>
          <w:color w:val="24292F"/>
          <w:kern w:val="0"/>
          <w:sz w:val="20"/>
          <w:lang w:val="en-IN" w:eastAsia="en-IN"/>
        </w:rPr>
        <w:t>eazybytes</w:t>
      </w:r>
      <w:proofErr w:type="spellEnd"/>
      <w:r w:rsidRPr="00710A78">
        <w:rPr>
          <w:rFonts w:ascii="Consolas" w:eastAsia="Times New Roman" w:hAnsi="Consolas" w:cs="Courier New"/>
          <w:color w:val="24292F"/>
          <w:kern w:val="0"/>
          <w:sz w:val="20"/>
          <w:lang w:val="en-IN" w:eastAsia="en-IN"/>
        </w:rPr>
        <w:t>/</w:t>
      </w:r>
      <w:proofErr w:type="spellStart"/>
      <w:proofErr w:type="gramStart"/>
      <w:r w:rsidRPr="00710A78">
        <w:rPr>
          <w:rFonts w:ascii="Consolas" w:eastAsia="Times New Roman" w:hAnsi="Consolas" w:cs="Courier New"/>
          <w:color w:val="24292F"/>
          <w:kern w:val="0"/>
          <w:sz w:val="20"/>
          <w:lang w:val="en-IN" w:eastAsia="en-IN"/>
        </w:rPr>
        <w:t>cards:latest</w:t>
      </w:r>
      <w:proofErr w:type="spellEnd"/>
      <w:proofErr w:type="gramEnd"/>
    </w:p>
    <w:p w14:paraId="0363EE69"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mem_limit</w:t>
      </w:r>
      <w:proofErr w:type="spellEnd"/>
      <w:r w:rsidRPr="00710A78">
        <w:rPr>
          <w:rFonts w:ascii="Consolas" w:eastAsia="Times New Roman" w:hAnsi="Consolas" w:cs="Courier New"/>
          <w:color w:val="24292F"/>
          <w:kern w:val="0"/>
          <w:sz w:val="20"/>
          <w:lang w:val="en-IN" w:eastAsia="en-IN"/>
        </w:rPr>
        <w:t>: 700m</w:t>
      </w:r>
    </w:p>
    <w:p w14:paraId="2BBDD4C3"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ports:</w:t>
      </w:r>
    </w:p>
    <w:p w14:paraId="2C981389"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"9000:9000"</w:t>
      </w:r>
    </w:p>
    <w:p w14:paraId="61322850"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networks:</w:t>
      </w:r>
    </w:p>
    <w:p w14:paraId="5C417215"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 </w:t>
      </w:r>
      <w:proofErr w:type="spellStart"/>
      <w:r w:rsidRPr="00710A78">
        <w:rPr>
          <w:rFonts w:ascii="Consolas" w:eastAsia="Times New Roman" w:hAnsi="Consolas" w:cs="Courier New"/>
          <w:color w:val="24292F"/>
          <w:kern w:val="0"/>
          <w:sz w:val="20"/>
          <w:lang w:val="en-IN" w:eastAsia="en-IN"/>
        </w:rPr>
        <w:t>eazybank</w:t>
      </w:r>
      <w:proofErr w:type="spellEnd"/>
      <w:r w:rsidRPr="00710A78">
        <w:rPr>
          <w:rFonts w:ascii="Consolas" w:eastAsia="Times New Roman" w:hAnsi="Consolas" w:cs="Courier New"/>
          <w:color w:val="24292F"/>
          <w:kern w:val="0"/>
          <w:sz w:val="20"/>
          <w:lang w:val="en-IN" w:eastAsia="en-IN"/>
        </w:rPr>
        <w:t>-network</w:t>
      </w:r>
    </w:p>
    <w:p w14:paraId="55C2747B"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
    <w:p w14:paraId="1FFB7F42"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networks:</w:t>
      </w:r>
    </w:p>
    <w:p w14:paraId="0E4DC206"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lastRenderedPageBreak/>
        <w:t xml:space="preserve">  </w:t>
      </w:r>
      <w:proofErr w:type="spellStart"/>
      <w:r w:rsidRPr="00710A78">
        <w:rPr>
          <w:rFonts w:ascii="Consolas" w:eastAsia="Times New Roman" w:hAnsi="Consolas" w:cs="Courier New"/>
          <w:color w:val="24292F"/>
          <w:kern w:val="0"/>
          <w:sz w:val="20"/>
          <w:lang w:val="en-IN" w:eastAsia="en-IN"/>
        </w:rPr>
        <w:t>eazybank</w:t>
      </w:r>
      <w:proofErr w:type="spellEnd"/>
      <w:r w:rsidRPr="00710A78">
        <w:rPr>
          <w:rFonts w:ascii="Consolas" w:eastAsia="Times New Roman" w:hAnsi="Consolas" w:cs="Courier New"/>
          <w:color w:val="24292F"/>
          <w:kern w:val="0"/>
          <w:sz w:val="20"/>
          <w:lang w:val="en-IN" w:eastAsia="en-IN"/>
        </w:rPr>
        <w:t>-network:</w:t>
      </w:r>
    </w:p>
    <w:p w14:paraId="581918C0" w14:textId="77777777" w:rsidR="00710A78" w:rsidRPr="00710A78" w:rsidRDefault="00710A78" w:rsidP="00710A78">
      <w:pPr>
        <w:numPr>
          <w:ilvl w:val="0"/>
          <w:numId w:val="9"/>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Open the command line tool where the </w:t>
      </w:r>
      <w:r w:rsidRPr="00710A78">
        <w:rPr>
          <w:rFonts w:ascii="Segoe UI" w:eastAsia="Times New Roman" w:hAnsi="Segoe UI" w:cs="Segoe UI"/>
          <w:b/>
          <w:bCs/>
          <w:color w:val="24292F"/>
          <w:kern w:val="0"/>
          <w:szCs w:val="24"/>
          <w:lang w:val="en-IN" w:eastAsia="en-IN"/>
        </w:rPr>
        <w:t>docker-</w:t>
      </w:r>
      <w:proofErr w:type="spellStart"/>
      <w:r w:rsidRPr="00710A78">
        <w:rPr>
          <w:rFonts w:ascii="Segoe UI" w:eastAsia="Times New Roman" w:hAnsi="Segoe UI" w:cs="Segoe UI"/>
          <w:b/>
          <w:bCs/>
          <w:color w:val="24292F"/>
          <w:kern w:val="0"/>
          <w:szCs w:val="24"/>
          <w:lang w:val="en-IN" w:eastAsia="en-IN"/>
        </w:rPr>
        <w:t>compose.yml</w:t>
      </w:r>
      <w:proofErr w:type="spellEnd"/>
      <w:r w:rsidRPr="00710A78">
        <w:rPr>
          <w:rFonts w:ascii="Segoe UI" w:eastAsia="Times New Roman" w:hAnsi="Segoe UI" w:cs="Segoe UI"/>
          <w:color w:val="24292F"/>
          <w:kern w:val="0"/>
          <w:szCs w:val="24"/>
          <w:lang w:val="en-IN" w:eastAsia="en-IN"/>
        </w:rPr>
        <w:t> is present and run the docker compose command </w:t>
      </w:r>
      <w:r w:rsidRPr="00710A78">
        <w:rPr>
          <w:rFonts w:ascii="Segoe UI" w:eastAsia="Times New Roman" w:hAnsi="Segoe UI" w:cs="Segoe UI"/>
          <w:b/>
          <w:bCs/>
          <w:color w:val="24292F"/>
          <w:kern w:val="0"/>
          <w:szCs w:val="24"/>
          <w:lang w:val="en-IN" w:eastAsia="en-IN"/>
        </w:rPr>
        <w:t>"docker-compose up"</w:t>
      </w:r>
      <w:r w:rsidRPr="00710A78">
        <w:rPr>
          <w:rFonts w:ascii="Segoe UI" w:eastAsia="Times New Roman" w:hAnsi="Segoe UI" w:cs="Segoe UI"/>
          <w:color w:val="24292F"/>
          <w:kern w:val="0"/>
          <w:szCs w:val="24"/>
          <w:lang w:val="en-IN" w:eastAsia="en-IN"/>
        </w:rPr>
        <w:t> to start all the microservices containers with a single command. All the running containers can be validated by running a docker command </w:t>
      </w:r>
      <w:r w:rsidRPr="00710A78">
        <w:rPr>
          <w:rFonts w:ascii="Segoe UI" w:eastAsia="Times New Roman" w:hAnsi="Segoe UI" w:cs="Segoe UI"/>
          <w:b/>
          <w:bCs/>
          <w:color w:val="24292F"/>
          <w:kern w:val="0"/>
          <w:szCs w:val="24"/>
          <w:lang w:val="en-IN" w:eastAsia="en-IN"/>
        </w:rPr>
        <w:t xml:space="preserve">"docker </w:t>
      </w:r>
      <w:proofErr w:type="spellStart"/>
      <w:r w:rsidRPr="00710A78">
        <w:rPr>
          <w:rFonts w:ascii="Segoe UI" w:eastAsia="Times New Roman" w:hAnsi="Segoe UI" w:cs="Segoe UI"/>
          <w:b/>
          <w:bCs/>
          <w:color w:val="24292F"/>
          <w:kern w:val="0"/>
          <w:szCs w:val="24"/>
          <w:lang w:val="en-IN" w:eastAsia="en-IN"/>
        </w:rPr>
        <w:t>ps</w:t>
      </w:r>
      <w:proofErr w:type="spellEnd"/>
      <w:r w:rsidRPr="00710A78">
        <w:rPr>
          <w:rFonts w:ascii="Segoe UI" w:eastAsia="Times New Roman" w:hAnsi="Segoe UI" w:cs="Segoe UI"/>
          <w:b/>
          <w:bCs/>
          <w:color w:val="24292F"/>
          <w:kern w:val="0"/>
          <w:szCs w:val="24"/>
          <w:lang w:val="en-IN" w:eastAsia="en-IN"/>
        </w:rPr>
        <w:t>"</w:t>
      </w:r>
      <w:r w:rsidRPr="00710A78">
        <w:rPr>
          <w:rFonts w:ascii="Segoe UI" w:eastAsia="Times New Roman" w:hAnsi="Segoe UI" w:cs="Segoe UI"/>
          <w:color w:val="24292F"/>
          <w:kern w:val="0"/>
          <w:szCs w:val="24"/>
          <w:lang w:val="en-IN" w:eastAsia="en-IN"/>
        </w:rPr>
        <w:t>.</w:t>
      </w:r>
    </w:p>
    <w:p w14:paraId="55D75CE8" w14:textId="77777777" w:rsidR="00710A78" w:rsidRPr="00710A78" w:rsidRDefault="00710A78" w:rsidP="00710A78">
      <w:pPr>
        <w:numPr>
          <w:ilvl w:val="0"/>
          <w:numId w:val="9"/>
        </w:numPr>
        <w:shd w:val="clear" w:color="auto" w:fill="FFFFFF"/>
        <w:spacing w:before="60"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Invoke the REST APIs </w:t>
      </w:r>
      <w:hyperlink r:id="rId18" w:history="1">
        <w:r w:rsidRPr="00710A78">
          <w:rPr>
            <w:rFonts w:ascii="Segoe UI" w:eastAsia="Times New Roman" w:hAnsi="Segoe UI" w:cs="Segoe UI"/>
            <w:color w:val="0000FF"/>
            <w:kern w:val="0"/>
            <w:szCs w:val="24"/>
            <w:u w:val="single"/>
            <w:lang w:val="en-IN" w:eastAsia="en-IN"/>
          </w:rPr>
          <w:t>http://localhost:8080/myAccount</w:t>
        </w:r>
      </w:hyperlink>
      <w:r w:rsidRPr="00710A78">
        <w:rPr>
          <w:rFonts w:ascii="Segoe UI" w:eastAsia="Times New Roman" w:hAnsi="Segoe UI" w:cs="Segoe UI"/>
          <w:color w:val="24292F"/>
          <w:kern w:val="0"/>
          <w:szCs w:val="24"/>
          <w:lang w:val="en-IN" w:eastAsia="en-IN"/>
        </w:rPr>
        <w:t>, </w:t>
      </w:r>
      <w:hyperlink r:id="rId19" w:history="1">
        <w:r w:rsidRPr="00710A78">
          <w:rPr>
            <w:rFonts w:ascii="Segoe UI" w:eastAsia="Times New Roman" w:hAnsi="Segoe UI" w:cs="Segoe UI"/>
            <w:color w:val="0000FF"/>
            <w:kern w:val="0"/>
            <w:szCs w:val="24"/>
            <w:u w:val="single"/>
            <w:lang w:val="en-IN" w:eastAsia="en-IN"/>
          </w:rPr>
          <w:t>http://localhost:8090/myLoans</w:t>
        </w:r>
      </w:hyperlink>
      <w:r w:rsidRPr="00710A78">
        <w:rPr>
          <w:rFonts w:ascii="Segoe UI" w:eastAsia="Times New Roman" w:hAnsi="Segoe UI" w:cs="Segoe UI"/>
          <w:color w:val="24292F"/>
          <w:kern w:val="0"/>
          <w:szCs w:val="24"/>
          <w:lang w:val="en-IN" w:eastAsia="en-IN"/>
        </w:rPr>
        <w:t>, </w:t>
      </w:r>
      <w:hyperlink r:id="rId20" w:history="1">
        <w:r w:rsidRPr="00710A78">
          <w:rPr>
            <w:rFonts w:ascii="Segoe UI" w:eastAsia="Times New Roman" w:hAnsi="Segoe UI" w:cs="Segoe UI"/>
            <w:color w:val="0000FF"/>
            <w:kern w:val="0"/>
            <w:szCs w:val="24"/>
            <w:u w:val="single"/>
            <w:lang w:val="en-IN" w:eastAsia="en-IN"/>
          </w:rPr>
          <w:t>http://localhost:9000/myCards</w:t>
        </w:r>
      </w:hyperlink>
      <w:r w:rsidRPr="00710A78">
        <w:rPr>
          <w:rFonts w:ascii="Segoe UI" w:eastAsia="Times New Roman" w:hAnsi="Segoe UI" w:cs="Segoe UI"/>
          <w:color w:val="24292F"/>
          <w:kern w:val="0"/>
          <w:szCs w:val="24"/>
          <w:lang w:val="en-IN" w:eastAsia="en-IN"/>
        </w:rPr>
        <w:t> through Postman by passing the below request in JSON format. You should get the response from the corresponding microservices.</w:t>
      </w:r>
    </w:p>
    <w:p w14:paraId="42142458"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19C32BAC"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 xml:space="preserve">    "</w:t>
      </w:r>
      <w:proofErr w:type="spellStart"/>
      <w:r w:rsidRPr="00710A78">
        <w:rPr>
          <w:rFonts w:ascii="Consolas" w:eastAsia="Times New Roman" w:hAnsi="Consolas" w:cs="Courier New"/>
          <w:color w:val="24292F"/>
          <w:kern w:val="0"/>
          <w:sz w:val="20"/>
          <w:lang w:val="en-IN" w:eastAsia="en-IN"/>
        </w:rPr>
        <w:t>customerId</w:t>
      </w:r>
      <w:proofErr w:type="spellEnd"/>
      <w:r w:rsidRPr="00710A78">
        <w:rPr>
          <w:rFonts w:ascii="Consolas" w:eastAsia="Times New Roman" w:hAnsi="Consolas" w:cs="Courier New"/>
          <w:color w:val="24292F"/>
          <w:kern w:val="0"/>
          <w:sz w:val="20"/>
          <w:lang w:val="en-IN" w:eastAsia="en-IN"/>
        </w:rPr>
        <w:t>": 1</w:t>
      </w:r>
    </w:p>
    <w:p w14:paraId="6F6F27F1" w14:textId="77777777" w:rsidR="00710A78" w:rsidRPr="00710A78" w:rsidRDefault="00710A78" w:rsidP="0071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ind w:left="0" w:right="0"/>
        <w:rPr>
          <w:rFonts w:ascii="Consolas" w:eastAsia="Times New Roman" w:hAnsi="Consolas" w:cs="Courier New"/>
          <w:color w:val="24292F"/>
          <w:kern w:val="0"/>
          <w:sz w:val="20"/>
          <w:lang w:val="en-IN" w:eastAsia="en-IN"/>
        </w:rPr>
      </w:pPr>
      <w:r w:rsidRPr="00710A78">
        <w:rPr>
          <w:rFonts w:ascii="Consolas" w:eastAsia="Times New Roman" w:hAnsi="Consolas" w:cs="Courier New"/>
          <w:color w:val="24292F"/>
          <w:kern w:val="0"/>
          <w:sz w:val="20"/>
          <w:lang w:val="en-IN" w:eastAsia="en-IN"/>
        </w:rPr>
        <w:t>}</w:t>
      </w:r>
    </w:p>
    <w:p w14:paraId="165C4D2D" w14:textId="77777777" w:rsidR="00710A78" w:rsidRPr="00710A78" w:rsidRDefault="00710A78" w:rsidP="00710A78">
      <w:pPr>
        <w:numPr>
          <w:ilvl w:val="0"/>
          <w:numId w:val="10"/>
        </w:numPr>
        <w:shd w:val="clear" w:color="auto" w:fill="FFFFFF"/>
        <w:spacing w:before="100" w:beforeAutospacing="1" w:after="100" w:afterAutospacing="1"/>
        <w:ind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Stop the three running containers by executing the docker compose command </w:t>
      </w:r>
      <w:r w:rsidRPr="00710A78">
        <w:rPr>
          <w:rFonts w:ascii="Segoe UI" w:eastAsia="Times New Roman" w:hAnsi="Segoe UI" w:cs="Segoe UI"/>
          <w:b/>
          <w:bCs/>
          <w:color w:val="24292F"/>
          <w:kern w:val="0"/>
          <w:szCs w:val="24"/>
          <w:lang w:val="en-IN" w:eastAsia="en-IN"/>
        </w:rPr>
        <w:t>"docker-compose down"</w:t>
      </w:r>
      <w:r w:rsidRPr="00710A78">
        <w:rPr>
          <w:rFonts w:ascii="Segoe UI" w:eastAsia="Times New Roman" w:hAnsi="Segoe UI" w:cs="Segoe UI"/>
          <w:color w:val="24292F"/>
          <w:kern w:val="0"/>
          <w:szCs w:val="24"/>
          <w:lang w:val="en-IN" w:eastAsia="en-IN"/>
        </w:rPr>
        <w:t> from the location where </w:t>
      </w:r>
      <w:r w:rsidRPr="00710A78">
        <w:rPr>
          <w:rFonts w:ascii="Segoe UI" w:eastAsia="Times New Roman" w:hAnsi="Segoe UI" w:cs="Segoe UI"/>
          <w:b/>
          <w:bCs/>
          <w:color w:val="24292F"/>
          <w:kern w:val="0"/>
          <w:szCs w:val="24"/>
          <w:lang w:val="en-IN" w:eastAsia="en-IN"/>
        </w:rPr>
        <w:t>docker-</w:t>
      </w:r>
      <w:proofErr w:type="spellStart"/>
      <w:r w:rsidRPr="00710A78">
        <w:rPr>
          <w:rFonts w:ascii="Segoe UI" w:eastAsia="Times New Roman" w:hAnsi="Segoe UI" w:cs="Segoe UI"/>
          <w:b/>
          <w:bCs/>
          <w:color w:val="24292F"/>
          <w:kern w:val="0"/>
          <w:szCs w:val="24"/>
          <w:lang w:val="en-IN" w:eastAsia="en-IN"/>
        </w:rPr>
        <w:t>compose.yml</w:t>
      </w:r>
      <w:proofErr w:type="spellEnd"/>
      <w:r w:rsidRPr="00710A78">
        <w:rPr>
          <w:rFonts w:ascii="Segoe UI" w:eastAsia="Times New Roman" w:hAnsi="Segoe UI" w:cs="Segoe UI"/>
          <w:color w:val="24292F"/>
          <w:kern w:val="0"/>
          <w:szCs w:val="24"/>
          <w:lang w:val="en-IN" w:eastAsia="en-IN"/>
        </w:rPr>
        <w:t> is present.</w:t>
      </w:r>
    </w:p>
    <w:p w14:paraId="0FCC5033" w14:textId="77777777" w:rsidR="00710A78" w:rsidRDefault="00710A78" w:rsidP="00A6783B">
      <w:pPr>
        <w:pStyle w:val="Signature"/>
        <w:rPr>
          <w:color w:val="000000" w:themeColor="text1"/>
        </w:rPr>
      </w:pPr>
    </w:p>
    <w:p w14:paraId="51BE1F67" w14:textId="5881DB03" w:rsidR="00710A78" w:rsidRPr="00710A78" w:rsidRDefault="00710A78" w:rsidP="00710A78">
      <w:pPr>
        <w:shd w:val="clear" w:color="auto" w:fill="FFFFFF"/>
        <w:spacing w:before="360" w:after="240"/>
        <w:ind w:left="0" w:right="0"/>
        <w:outlineLvl w:val="1"/>
        <w:rPr>
          <w:rFonts w:ascii="Segoe UI" w:eastAsia="Times New Roman" w:hAnsi="Segoe UI" w:cs="Segoe UI"/>
          <w:b/>
          <w:bCs/>
          <w:color w:val="24292F"/>
          <w:kern w:val="0"/>
          <w:sz w:val="36"/>
          <w:szCs w:val="36"/>
          <w:lang w:val="en-IN" w:eastAsia="en-IN"/>
        </w:rPr>
      </w:pPr>
      <w:r w:rsidRPr="00710A78">
        <w:rPr>
          <w:rFonts w:ascii="Segoe UI" w:eastAsia="Times New Roman" w:hAnsi="Segoe UI" w:cs="Segoe UI"/>
          <w:b/>
          <w:bCs/>
          <w:color w:val="24292F"/>
          <w:kern w:val="0"/>
          <w:sz w:val="36"/>
          <w:szCs w:val="36"/>
          <w:lang w:val="en-IN" w:eastAsia="en-IN"/>
        </w:rPr>
        <w:t xml:space="preserve">Docker Commands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35"/>
        <w:gridCol w:w="5665"/>
      </w:tblGrid>
      <w:tr w:rsidR="00710A78" w:rsidRPr="00710A78" w14:paraId="549244F5" w14:textId="77777777" w:rsidTr="00710A78">
        <w:trPr>
          <w:tblHeader/>
        </w:trPr>
        <w:tc>
          <w:tcPr>
            <w:tcW w:w="0" w:type="auto"/>
            <w:shd w:val="clear" w:color="auto" w:fill="FFFFFF"/>
            <w:tcMar>
              <w:top w:w="90" w:type="dxa"/>
              <w:left w:w="195" w:type="dxa"/>
              <w:bottom w:w="90" w:type="dxa"/>
              <w:right w:w="195" w:type="dxa"/>
            </w:tcMar>
            <w:vAlign w:val="center"/>
            <w:hideMark/>
          </w:tcPr>
          <w:p w14:paraId="05C78957" w14:textId="77777777" w:rsidR="00710A78" w:rsidRPr="00710A78" w:rsidRDefault="00710A78" w:rsidP="00710A78">
            <w:pPr>
              <w:spacing w:before="0" w:after="240"/>
              <w:ind w:left="0" w:right="0"/>
              <w:jc w:val="center"/>
              <w:rPr>
                <w:rFonts w:ascii="Segoe UI" w:eastAsia="Times New Roman" w:hAnsi="Segoe UI" w:cs="Segoe UI"/>
                <w:b/>
                <w:bCs/>
                <w:color w:val="24292F"/>
                <w:kern w:val="0"/>
                <w:szCs w:val="24"/>
                <w:lang w:val="en-IN" w:eastAsia="en-IN"/>
              </w:rPr>
            </w:pPr>
            <w:r w:rsidRPr="00710A78">
              <w:rPr>
                <w:rFonts w:ascii="Segoe UI" w:eastAsia="Times New Roman" w:hAnsi="Segoe UI" w:cs="Segoe UI"/>
                <w:b/>
                <w:bCs/>
                <w:color w:val="24292F"/>
                <w:kern w:val="0"/>
                <w:szCs w:val="24"/>
                <w:lang w:val="en-IN" w:eastAsia="en-IN"/>
              </w:rPr>
              <w:t>Docker Command</w:t>
            </w:r>
          </w:p>
        </w:tc>
        <w:tc>
          <w:tcPr>
            <w:tcW w:w="0" w:type="auto"/>
            <w:shd w:val="clear" w:color="auto" w:fill="FFFFFF"/>
            <w:tcMar>
              <w:top w:w="90" w:type="dxa"/>
              <w:left w:w="195" w:type="dxa"/>
              <w:bottom w:w="90" w:type="dxa"/>
              <w:right w:w="195" w:type="dxa"/>
            </w:tcMar>
            <w:vAlign w:val="center"/>
            <w:hideMark/>
          </w:tcPr>
          <w:p w14:paraId="52EC76B1" w14:textId="77777777" w:rsidR="00710A78" w:rsidRPr="00710A78" w:rsidRDefault="00710A78" w:rsidP="00710A78">
            <w:pPr>
              <w:spacing w:before="0" w:after="240"/>
              <w:ind w:left="0" w:right="0"/>
              <w:jc w:val="center"/>
              <w:rPr>
                <w:rFonts w:ascii="Segoe UI" w:eastAsia="Times New Roman" w:hAnsi="Segoe UI" w:cs="Segoe UI"/>
                <w:b/>
                <w:bCs/>
                <w:color w:val="24292F"/>
                <w:kern w:val="0"/>
                <w:szCs w:val="24"/>
                <w:lang w:val="en-IN" w:eastAsia="en-IN"/>
              </w:rPr>
            </w:pPr>
            <w:r w:rsidRPr="00710A78">
              <w:rPr>
                <w:rFonts w:ascii="Segoe UI" w:eastAsia="Times New Roman" w:hAnsi="Segoe UI" w:cs="Segoe UI"/>
                <w:b/>
                <w:bCs/>
                <w:color w:val="24292F"/>
                <w:kern w:val="0"/>
                <w:szCs w:val="24"/>
                <w:lang w:val="en-IN" w:eastAsia="en-IN"/>
              </w:rPr>
              <w:t>Description</w:t>
            </w:r>
          </w:p>
        </w:tc>
      </w:tr>
      <w:tr w:rsidR="00710A78" w:rsidRPr="00710A78" w14:paraId="516114C1" w14:textId="77777777" w:rsidTr="00710A78">
        <w:tc>
          <w:tcPr>
            <w:tcW w:w="0" w:type="auto"/>
            <w:shd w:val="clear" w:color="auto" w:fill="FFFFFF"/>
            <w:tcMar>
              <w:top w:w="90" w:type="dxa"/>
              <w:left w:w="195" w:type="dxa"/>
              <w:bottom w:w="90" w:type="dxa"/>
              <w:right w:w="195" w:type="dxa"/>
            </w:tcMar>
            <w:vAlign w:val="center"/>
            <w:hideMark/>
          </w:tcPr>
          <w:p w14:paraId="0A6C50FC"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 xml:space="preserve">"docker </w:t>
            </w:r>
            <w:proofErr w:type="gramStart"/>
            <w:r w:rsidRPr="00710A78">
              <w:rPr>
                <w:rFonts w:ascii="Segoe UI" w:eastAsia="Times New Roman" w:hAnsi="Segoe UI" w:cs="Segoe UI"/>
                <w:color w:val="24292F"/>
                <w:kern w:val="0"/>
                <w:szCs w:val="24"/>
                <w:lang w:val="en-IN" w:eastAsia="en-IN"/>
              </w:rPr>
              <w:t>build .</w:t>
            </w:r>
            <w:proofErr w:type="gramEnd"/>
            <w:r w:rsidRPr="00710A78">
              <w:rPr>
                <w:rFonts w:ascii="Segoe UI" w:eastAsia="Times New Roman" w:hAnsi="Segoe UI" w:cs="Segoe UI"/>
                <w:color w:val="24292F"/>
                <w:kern w:val="0"/>
                <w:szCs w:val="24"/>
                <w:lang w:val="en-IN" w:eastAsia="en-IN"/>
              </w:rPr>
              <w:t xml:space="preserve"> -t </w:t>
            </w:r>
            <w:proofErr w:type="spellStart"/>
            <w:r w:rsidRPr="00710A78">
              <w:rPr>
                <w:rFonts w:ascii="Segoe UI" w:eastAsia="Times New Roman" w:hAnsi="Segoe UI" w:cs="Segoe UI"/>
                <w:color w:val="24292F"/>
                <w:kern w:val="0"/>
                <w:szCs w:val="24"/>
                <w:lang w:val="en-IN" w:eastAsia="en-IN"/>
              </w:rPr>
              <w:t>eazybytes</w:t>
            </w:r>
            <w:proofErr w:type="spellEnd"/>
            <w:r w:rsidRPr="00710A78">
              <w:rPr>
                <w:rFonts w:ascii="Segoe UI" w:eastAsia="Times New Roman" w:hAnsi="Segoe UI" w:cs="Segoe UI"/>
                <w:color w:val="24292F"/>
                <w:kern w:val="0"/>
                <w:szCs w:val="24"/>
                <w:lang w:val="en-IN" w:eastAsia="en-IN"/>
              </w:rPr>
              <w:t>/accounts"</w:t>
            </w:r>
          </w:p>
        </w:tc>
        <w:tc>
          <w:tcPr>
            <w:tcW w:w="0" w:type="auto"/>
            <w:shd w:val="clear" w:color="auto" w:fill="FFFFFF"/>
            <w:tcMar>
              <w:top w:w="90" w:type="dxa"/>
              <w:left w:w="195" w:type="dxa"/>
              <w:bottom w:w="90" w:type="dxa"/>
              <w:right w:w="195" w:type="dxa"/>
            </w:tcMar>
            <w:vAlign w:val="center"/>
            <w:hideMark/>
          </w:tcPr>
          <w:p w14:paraId="786B8F30"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 xml:space="preserve">To generate a docker image based on a </w:t>
            </w:r>
            <w:proofErr w:type="spellStart"/>
            <w:r w:rsidRPr="00710A78">
              <w:rPr>
                <w:rFonts w:ascii="Segoe UI" w:eastAsia="Times New Roman" w:hAnsi="Segoe UI" w:cs="Segoe UI"/>
                <w:color w:val="24292F"/>
                <w:kern w:val="0"/>
                <w:szCs w:val="24"/>
                <w:lang w:val="en-IN" w:eastAsia="en-IN"/>
              </w:rPr>
              <w:t>Dockerfile</w:t>
            </w:r>
            <w:proofErr w:type="spellEnd"/>
          </w:p>
        </w:tc>
      </w:tr>
      <w:tr w:rsidR="00710A78" w:rsidRPr="00710A78" w14:paraId="67F311B5" w14:textId="77777777" w:rsidTr="00710A78">
        <w:tc>
          <w:tcPr>
            <w:tcW w:w="0" w:type="auto"/>
            <w:shd w:val="clear" w:color="auto" w:fill="FFFFFF"/>
            <w:tcMar>
              <w:top w:w="90" w:type="dxa"/>
              <w:left w:w="195" w:type="dxa"/>
              <w:bottom w:w="90" w:type="dxa"/>
              <w:right w:w="195" w:type="dxa"/>
            </w:tcMar>
            <w:vAlign w:val="center"/>
            <w:hideMark/>
          </w:tcPr>
          <w:p w14:paraId="146614BF"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run -p 8081:8080 </w:t>
            </w:r>
            <w:proofErr w:type="spellStart"/>
            <w:r w:rsidRPr="00710A78">
              <w:rPr>
                <w:rFonts w:ascii="Segoe UI" w:eastAsia="Times New Roman" w:hAnsi="Segoe UI" w:cs="Segoe UI"/>
                <w:color w:val="24292F"/>
                <w:kern w:val="0"/>
                <w:szCs w:val="24"/>
                <w:lang w:val="en-IN" w:eastAsia="en-IN"/>
              </w:rPr>
              <w:t>eazybytes</w:t>
            </w:r>
            <w:proofErr w:type="spellEnd"/>
            <w:r w:rsidRPr="00710A78">
              <w:rPr>
                <w:rFonts w:ascii="Segoe UI" w:eastAsia="Times New Roman" w:hAnsi="Segoe UI" w:cs="Segoe UI"/>
                <w:color w:val="24292F"/>
                <w:kern w:val="0"/>
                <w:szCs w:val="24"/>
                <w:lang w:val="en-IN" w:eastAsia="en-IN"/>
              </w:rPr>
              <w:t>/accounts"</w:t>
            </w:r>
          </w:p>
        </w:tc>
        <w:tc>
          <w:tcPr>
            <w:tcW w:w="0" w:type="auto"/>
            <w:shd w:val="clear" w:color="auto" w:fill="FFFFFF"/>
            <w:tcMar>
              <w:top w:w="90" w:type="dxa"/>
              <w:left w:w="195" w:type="dxa"/>
              <w:bottom w:w="90" w:type="dxa"/>
              <w:right w:w="195" w:type="dxa"/>
            </w:tcMar>
            <w:vAlign w:val="center"/>
            <w:hideMark/>
          </w:tcPr>
          <w:p w14:paraId="2B3694B1"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start a docker container based on a given image</w:t>
            </w:r>
          </w:p>
        </w:tc>
      </w:tr>
      <w:tr w:rsidR="00710A78" w:rsidRPr="00710A78" w14:paraId="207FFE80" w14:textId="77777777" w:rsidTr="00710A78">
        <w:tc>
          <w:tcPr>
            <w:tcW w:w="0" w:type="auto"/>
            <w:shd w:val="clear" w:color="auto" w:fill="FFFFFF"/>
            <w:tcMar>
              <w:top w:w="90" w:type="dxa"/>
              <w:left w:w="195" w:type="dxa"/>
              <w:bottom w:w="90" w:type="dxa"/>
              <w:right w:w="195" w:type="dxa"/>
            </w:tcMar>
            <w:vAlign w:val="center"/>
            <w:hideMark/>
          </w:tcPr>
          <w:p w14:paraId="72FB2A90"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images"</w:t>
            </w:r>
          </w:p>
        </w:tc>
        <w:tc>
          <w:tcPr>
            <w:tcW w:w="0" w:type="auto"/>
            <w:shd w:val="clear" w:color="auto" w:fill="FFFFFF"/>
            <w:tcMar>
              <w:top w:w="90" w:type="dxa"/>
              <w:left w:w="195" w:type="dxa"/>
              <w:bottom w:w="90" w:type="dxa"/>
              <w:right w:w="195" w:type="dxa"/>
            </w:tcMar>
            <w:vAlign w:val="center"/>
            <w:hideMark/>
          </w:tcPr>
          <w:p w14:paraId="289CC00A"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list all the docker images present in the Docker server</w:t>
            </w:r>
          </w:p>
        </w:tc>
      </w:tr>
      <w:tr w:rsidR="00710A78" w:rsidRPr="00710A78" w14:paraId="13FE79F8" w14:textId="77777777" w:rsidTr="00710A78">
        <w:tc>
          <w:tcPr>
            <w:tcW w:w="0" w:type="auto"/>
            <w:shd w:val="clear" w:color="auto" w:fill="FFFFFF"/>
            <w:tcMar>
              <w:top w:w="90" w:type="dxa"/>
              <w:left w:w="195" w:type="dxa"/>
              <w:bottom w:w="90" w:type="dxa"/>
              <w:right w:w="195" w:type="dxa"/>
            </w:tcMar>
            <w:vAlign w:val="center"/>
            <w:hideMark/>
          </w:tcPr>
          <w:p w14:paraId="6953372F"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image inspect image-id"</w:t>
            </w:r>
          </w:p>
        </w:tc>
        <w:tc>
          <w:tcPr>
            <w:tcW w:w="0" w:type="auto"/>
            <w:shd w:val="clear" w:color="auto" w:fill="FFFFFF"/>
            <w:tcMar>
              <w:top w:w="90" w:type="dxa"/>
              <w:left w:w="195" w:type="dxa"/>
              <w:bottom w:w="90" w:type="dxa"/>
              <w:right w:w="195" w:type="dxa"/>
            </w:tcMar>
            <w:vAlign w:val="center"/>
            <w:hideMark/>
          </w:tcPr>
          <w:p w14:paraId="3878F93D"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display detailed image information for a given image id</w:t>
            </w:r>
          </w:p>
        </w:tc>
      </w:tr>
      <w:tr w:rsidR="00710A78" w:rsidRPr="00710A78" w14:paraId="7FB69D74" w14:textId="77777777" w:rsidTr="00710A78">
        <w:tc>
          <w:tcPr>
            <w:tcW w:w="0" w:type="auto"/>
            <w:shd w:val="clear" w:color="auto" w:fill="FFFFFF"/>
            <w:tcMar>
              <w:top w:w="90" w:type="dxa"/>
              <w:left w:w="195" w:type="dxa"/>
              <w:bottom w:w="90" w:type="dxa"/>
              <w:right w:w="195" w:type="dxa"/>
            </w:tcMar>
            <w:vAlign w:val="center"/>
            <w:hideMark/>
          </w:tcPr>
          <w:p w14:paraId="2499ECA6"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image rm image-id"</w:t>
            </w:r>
          </w:p>
        </w:tc>
        <w:tc>
          <w:tcPr>
            <w:tcW w:w="0" w:type="auto"/>
            <w:shd w:val="clear" w:color="auto" w:fill="FFFFFF"/>
            <w:tcMar>
              <w:top w:w="90" w:type="dxa"/>
              <w:left w:w="195" w:type="dxa"/>
              <w:bottom w:w="90" w:type="dxa"/>
              <w:right w:w="195" w:type="dxa"/>
            </w:tcMar>
            <w:vAlign w:val="center"/>
            <w:hideMark/>
          </w:tcPr>
          <w:p w14:paraId="40184FB5"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remove one or more images for a given image ids</w:t>
            </w:r>
          </w:p>
        </w:tc>
      </w:tr>
      <w:tr w:rsidR="00710A78" w:rsidRPr="00710A78" w14:paraId="52A6119C" w14:textId="77777777" w:rsidTr="00710A78">
        <w:tc>
          <w:tcPr>
            <w:tcW w:w="0" w:type="auto"/>
            <w:shd w:val="clear" w:color="auto" w:fill="FFFFFF"/>
            <w:tcMar>
              <w:top w:w="90" w:type="dxa"/>
              <w:left w:w="195" w:type="dxa"/>
              <w:bottom w:w="90" w:type="dxa"/>
              <w:right w:w="195" w:type="dxa"/>
            </w:tcMar>
            <w:vAlign w:val="center"/>
            <w:hideMark/>
          </w:tcPr>
          <w:p w14:paraId="1BC36F04"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image push docker.io/</w:t>
            </w:r>
            <w:proofErr w:type="spellStart"/>
            <w:r w:rsidRPr="00710A78">
              <w:rPr>
                <w:rFonts w:ascii="Segoe UI" w:eastAsia="Times New Roman" w:hAnsi="Segoe UI" w:cs="Segoe UI"/>
                <w:color w:val="24292F"/>
                <w:kern w:val="0"/>
                <w:szCs w:val="24"/>
                <w:lang w:val="en-IN" w:eastAsia="en-IN"/>
              </w:rPr>
              <w:t>eazybytes</w:t>
            </w:r>
            <w:proofErr w:type="spellEnd"/>
            <w:r w:rsidRPr="00710A78">
              <w:rPr>
                <w:rFonts w:ascii="Segoe UI" w:eastAsia="Times New Roman" w:hAnsi="Segoe UI" w:cs="Segoe UI"/>
                <w:color w:val="24292F"/>
                <w:kern w:val="0"/>
                <w:szCs w:val="24"/>
                <w:lang w:val="en-IN" w:eastAsia="en-IN"/>
              </w:rPr>
              <w:t>/accounts"</w:t>
            </w:r>
          </w:p>
        </w:tc>
        <w:tc>
          <w:tcPr>
            <w:tcW w:w="0" w:type="auto"/>
            <w:shd w:val="clear" w:color="auto" w:fill="FFFFFF"/>
            <w:tcMar>
              <w:top w:w="90" w:type="dxa"/>
              <w:left w:w="195" w:type="dxa"/>
              <w:bottom w:w="90" w:type="dxa"/>
              <w:right w:w="195" w:type="dxa"/>
            </w:tcMar>
            <w:vAlign w:val="center"/>
            <w:hideMark/>
          </w:tcPr>
          <w:p w14:paraId="3386BA4E"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push an image or a repository to a registry</w:t>
            </w:r>
          </w:p>
        </w:tc>
      </w:tr>
      <w:tr w:rsidR="00710A78" w:rsidRPr="00710A78" w14:paraId="3D7DC3E4" w14:textId="77777777" w:rsidTr="00710A78">
        <w:tc>
          <w:tcPr>
            <w:tcW w:w="0" w:type="auto"/>
            <w:shd w:val="clear" w:color="auto" w:fill="FFFFFF"/>
            <w:tcMar>
              <w:top w:w="90" w:type="dxa"/>
              <w:left w:w="195" w:type="dxa"/>
              <w:bottom w:w="90" w:type="dxa"/>
              <w:right w:w="195" w:type="dxa"/>
            </w:tcMar>
            <w:vAlign w:val="center"/>
            <w:hideMark/>
          </w:tcPr>
          <w:p w14:paraId="47FE6E41"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lastRenderedPageBreak/>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image pull docker.io/</w:t>
            </w:r>
            <w:proofErr w:type="spellStart"/>
            <w:r w:rsidRPr="00710A78">
              <w:rPr>
                <w:rFonts w:ascii="Segoe UI" w:eastAsia="Times New Roman" w:hAnsi="Segoe UI" w:cs="Segoe UI"/>
                <w:color w:val="24292F"/>
                <w:kern w:val="0"/>
                <w:szCs w:val="24"/>
                <w:lang w:val="en-IN" w:eastAsia="en-IN"/>
              </w:rPr>
              <w:t>eazybytes</w:t>
            </w:r>
            <w:proofErr w:type="spellEnd"/>
            <w:r w:rsidRPr="00710A78">
              <w:rPr>
                <w:rFonts w:ascii="Segoe UI" w:eastAsia="Times New Roman" w:hAnsi="Segoe UI" w:cs="Segoe UI"/>
                <w:color w:val="24292F"/>
                <w:kern w:val="0"/>
                <w:szCs w:val="24"/>
                <w:lang w:val="en-IN" w:eastAsia="en-IN"/>
              </w:rPr>
              <w:t>/accounts"</w:t>
            </w:r>
          </w:p>
        </w:tc>
        <w:tc>
          <w:tcPr>
            <w:tcW w:w="0" w:type="auto"/>
            <w:shd w:val="clear" w:color="auto" w:fill="FFFFFF"/>
            <w:tcMar>
              <w:top w:w="90" w:type="dxa"/>
              <w:left w:w="195" w:type="dxa"/>
              <w:bottom w:w="90" w:type="dxa"/>
              <w:right w:w="195" w:type="dxa"/>
            </w:tcMar>
            <w:vAlign w:val="center"/>
            <w:hideMark/>
          </w:tcPr>
          <w:p w14:paraId="06D892A0"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pull an image or a repository from a registry</w:t>
            </w:r>
          </w:p>
        </w:tc>
      </w:tr>
      <w:tr w:rsidR="00710A78" w:rsidRPr="00710A78" w14:paraId="69E382DC" w14:textId="77777777" w:rsidTr="00710A78">
        <w:tc>
          <w:tcPr>
            <w:tcW w:w="0" w:type="auto"/>
            <w:shd w:val="clear" w:color="auto" w:fill="FFFFFF"/>
            <w:tcMar>
              <w:top w:w="90" w:type="dxa"/>
              <w:left w:w="195" w:type="dxa"/>
              <w:bottom w:w="90" w:type="dxa"/>
              <w:right w:w="195" w:type="dxa"/>
            </w:tcMar>
            <w:vAlign w:val="center"/>
            <w:hideMark/>
          </w:tcPr>
          <w:p w14:paraId="1CD0CB69"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w:t>
            </w:r>
            <w:proofErr w:type="spellStart"/>
            <w:r w:rsidRPr="00710A78">
              <w:rPr>
                <w:rFonts w:ascii="Segoe UI" w:eastAsia="Times New Roman" w:hAnsi="Segoe UI" w:cs="Segoe UI"/>
                <w:color w:val="24292F"/>
                <w:kern w:val="0"/>
                <w:szCs w:val="24"/>
                <w:lang w:val="en-IN" w:eastAsia="en-IN"/>
              </w:rPr>
              <w:t>ps</w:t>
            </w:r>
            <w:proofErr w:type="spellEnd"/>
            <w:r w:rsidRPr="00710A78">
              <w:rPr>
                <w:rFonts w:ascii="Segoe UI" w:eastAsia="Times New Roman" w:hAnsi="Segoe UI" w:cs="Segoe UI"/>
                <w:color w:val="24292F"/>
                <w:kern w:val="0"/>
                <w:szCs w:val="24"/>
                <w:lang w:val="en-IN" w:eastAsia="en-IN"/>
              </w:rPr>
              <w:t>"</w:t>
            </w:r>
          </w:p>
        </w:tc>
        <w:tc>
          <w:tcPr>
            <w:tcW w:w="0" w:type="auto"/>
            <w:shd w:val="clear" w:color="auto" w:fill="FFFFFF"/>
            <w:tcMar>
              <w:top w:w="90" w:type="dxa"/>
              <w:left w:w="195" w:type="dxa"/>
              <w:bottom w:w="90" w:type="dxa"/>
              <w:right w:w="195" w:type="dxa"/>
            </w:tcMar>
            <w:vAlign w:val="center"/>
            <w:hideMark/>
          </w:tcPr>
          <w:p w14:paraId="11183CDC"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show all running containers</w:t>
            </w:r>
          </w:p>
        </w:tc>
      </w:tr>
      <w:tr w:rsidR="00710A78" w:rsidRPr="00710A78" w14:paraId="46942F9E" w14:textId="77777777" w:rsidTr="00710A78">
        <w:tc>
          <w:tcPr>
            <w:tcW w:w="0" w:type="auto"/>
            <w:shd w:val="clear" w:color="auto" w:fill="FFFFFF"/>
            <w:tcMar>
              <w:top w:w="90" w:type="dxa"/>
              <w:left w:w="195" w:type="dxa"/>
              <w:bottom w:w="90" w:type="dxa"/>
              <w:right w:w="195" w:type="dxa"/>
            </w:tcMar>
            <w:vAlign w:val="center"/>
            <w:hideMark/>
          </w:tcPr>
          <w:p w14:paraId="582021F0"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w:t>
            </w:r>
            <w:proofErr w:type="spellStart"/>
            <w:r w:rsidRPr="00710A78">
              <w:rPr>
                <w:rFonts w:ascii="Segoe UI" w:eastAsia="Times New Roman" w:hAnsi="Segoe UI" w:cs="Segoe UI"/>
                <w:color w:val="24292F"/>
                <w:kern w:val="0"/>
                <w:szCs w:val="24"/>
                <w:lang w:val="en-IN" w:eastAsia="en-IN"/>
              </w:rPr>
              <w:t>ps</w:t>
            </w:r>
            <w:proofErr w:type="spellEnd"/>
            <w:r w:rsidRPr="00710A78">
              <w:rPr>
                <w:rFonts w:ascii="Segoe UI" w:eastAsia="Times New Roman" w:hAnsi="Segoe UI" w:cs="Segoe UI"/>
                <w:color w:val="24292F"/>
                <w:kern w:val="0"/>
                <w:szCs w:val="24"/>
                <w:lang w:val="en-IN" w:eastAsia="en-IN"/>
              </w:rPr>
              <w:t xml:space="preserve"> -a"</w:t>
            </w:r>
          </w:p>
        </w:tc>
        <w:tc>
          <w:tcPr>
            <w:tcW w:w="0" w:type="auto"/>
            <w:shd w:val="clear" w:color="auto" w:fill="FFFFFF"/>
            <w:tcMar>
              <w:top w:w="90" w:type="dxa"/>
              <w:left w:w="195" w:type="dxa"/>
              <w:bottom w:w="90" w:type="dxa"/>
              <w:right w:w="195" w:type="dxa"/>
            </w:tcMar>
            <w:vAlign w:val="center"/>
            <w:hideMark/>
          </w:tcPr>
          <w:p w14:paraId="63C2E33B"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show all containers including running and stopped</w:t>
            </w:r>
          </w:p>
        </w:tc>
      </w:tr>
      <w:tr w:rsidR="00710A78" w:rsidRPr="00710A78" w14:paraId="337168D7" w14:textId="77777777" w:rsidTr="00710A78">
        <w:tc>
          <w:tcPr>
            <w:tcW w:w="0" w:type="auto"/>
            <w:shd w:val="clear" w:color="auto" w:fill="FFFFFF"/>
            <w:tcMar>
              <w:top w:w="90" w:type="dxa"/>
              <w:left w:w="195" w:type="dxa"/>
              <w:bottom w:w="90" w:type="dxa"/>
              <w:right w:w="195" w:type="dxa"/>
            </w:tcMar>
            <w:vAlign w:val="center"/>
            <w:hideMark/>
          </w:tcPr>
          <w:p w14:paraId="3DF38A6E"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start container-id"</w:t>
            </w:r>
          </w:p>
        </w:tc>
        <w:tc>
          <w:tcPr>
            <w:tcW w:w="0" w:type="auto"/>
            <w:shd w:val="clear" w:color="auto" w:fill="FFFFFF"/>
            <w:tcMar>
              <w:top w:w="90" w:type="dxa"/>
              <w:left w:w="195" w:type="dxa"/>
              <w:bottom w:w="90" w:type="dxa"/>
              <w:right w:w="195" w:type="dxa"/>
            </w:tcMar>
            <w:vAlign w:val="center"/>
            <w:hideMark/>
          </w:tcPr>
          <w:p w14:paraId="4312631F"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start one or more stopped containers</w:t>
            </w:r>
          </w:p>
        </w:tc>
      </w:tr>
      <w:tr w:rsidR="00710A78" w:rsidRPr="00710A78" w14:paraId="43536638" w14:textId="77777777" w:rsidTr="00710A78">
        <w:tc>
          <w:tcPr>
            <w:tcW w:w="0" w:type="auto"/>
            <w:shd w:val="clear" w:color="auto" w:fill="FFFFFF"/>
            <w:tcMar>
              <w:top w:w="90" w:type="dxa"/>
              <w:left w:w="195" w:type="dxa"/>
              <w:bottom w:w="90" w:type="dxa"/>
              <w:right w:w="195" w:type="dxa"/>
            </w:tcMar>
            <w:vAlign w:val="center"/>
            <w:hideMark/>
          </w:tcPr>
          <w:p w14:paraId="20CFCC03"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pause container-id"</w:t>
            </w:r>
          </w:p>
        </w:tc>
        <w:tc>
          <w:tcPr>
            <w:tcW w:w="0" w:type="auto"/>
            <w:shd w:val="clear" w:color="auto" w:fill="FFFFFF"/>
            <w:tcMar>
              <w:top w:w="90" w:type="dxa"/>
              <w:left w:w="195" w:type="dxa"/>
              <w:bottom w:w="90" w:type="dxa"/>
              <w:right w:w="195" w:type="dxa"/>
            </w:tcMar>
            <w:vAlign w:val="center"/>
            <w:hideMark/>
          </w:tcPr>
          <w:p w14:paraId="5ED242A4"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pause all processes within one or more containers</w:t>
            </w:r>
          </w:p>
        </w:tc>
      </w:tr>
      <w:tr w:rsidR="00710A78" w:rsidRPr="00710A78" w14:paraId="5C05D585" w14:textId="77777777" w:rsidTr="00710A78">
        <w:tc>
          <w:tcPr>
            <w:tcW w:w="0" w:type="auto"/>
            <w:shd w:val="clear" w:color="auto" w:fill="FFFFFF"/>
            <w:tcMar>
              <w:top w:w="90" w:type="dxa"/>
              <w:left w:w="195" w:type="dxa"/>
              <w:bottom w:w="90" w:type="dxa"/>
              <w:right w:w="195" w:type="dxa"/>
            </w:tcMar>
            <w:vAlign w:val="center"/>
            <w:hideMark/>
          </w:tcPr>
          <w:p w14:paraId="7185479C"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w:t>
            </w:r>
            <w:proofErr w:type="spellStart"/>
            <w:r w:rsidRPr="00710A78">
              <w:rPr>
                <w:rFonts w:ascii="Segoe UI" w:eastAsia="Times New Roman" w:hAnsi="Segoe UI" w:cs="Segoe UI"/>
                <w:color w:val="24292F"/>
                <w:kern w:val="0"/>
                <w:szCs w:val="24"/>
                <w:lang w:val="en-IN" w:eastAsia="en-IN"/>
              </w:rPr>
              <w:t>unpause</w:t>
            </w:r>
            <w:proofErr w:type="spellEnd"/>
            <w:r w:rsidRPr="00710A78">
              <w:rPr>
                <w:rFonts w:ascii="Segoe UI" w:eastAsia="Times New Roman" w:hAnsi="Segoe UI" w:cs="Segoe UI"/>
                <w:color w:val="24292F"/>
                <w:kern w:val="0"/>
                <w:szCs w:val="24"/>
                <w:lang w:val="en-IN" w:eastAsia="en-IN"/>
              </w:rPr>
              <w:t xml:space="preserve"> container-id"</w:t>
            </w:r>
          </w:p>
        </w:tc>
        <w:tc>
          <w:tcPr>
            <w:tcW w:w="0" w:type="auto"/>
            <w:shd w:val="clear" w:color="auto" w:fill="FFFFFF"/>
            <w:tcMar>
              <w:top w:w="90" w:type="dxa"/>
              <w:left w:w="195" w:type="dxa"/>
              <w:bottom w:w="90" w:type="dxa"/>
              <w:right w:w="195" w:type="dxa"/>
            </w:tcMar>
            <w:vAlign w:val="center"/>
            <w:hideMark/>
          </w:tcPr>
          <w:p w14:paraId="211920A3"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 xml:space="preserve">To </w:t>
            </w:r>
            <w:proofErr w:type="spellStart"/>
            <w:r w:rsidRPr="00710A78">
              <w:rPr>
                <w:rFonts w:ascii="Segoe UI" w:eastAsia="Times New Roman" w:hAnsi="Segoe UI" w:cs="Segoe UI"/>
                <w:color w:val="24292F"/>
                <w:kern w:val="0"/>
                <w:szCs w:val="24"/>
                <w:lang w:val="en-IN" w:eastAsia="en-IN"/>
              </w:rPr>
              <w:t>unpause</w:t>
            </w:r>
            <w:proofErr w:type="spellEnd"/>
            <w:r w:rsidRPr="00710A78">
              <w:rPr>
                <w:rFonts w:ascii="Segoe UI" w:eastAsia="Times New Roman" w:hAnsi="Segoe UI" w:cs="Segoe UI"/>
                <w:color w:val="24292F"/>
                <w:kern w:val="0"/>
                <w:szCs w:val="24"/>
                <w:lang w:val="en-IN" w:eastAsia="en-IN"/>
              </w:rPr>
              <w:t xml:space="preserve"> all processes within one or more containers</w:t>
            </w:r>
          </w:p>
        </w:tc>
      </w:tr>
      <w:tr w:rsidR="00710A78" w:rsidRPr="00710A78" w14:paraId="53965F6D" w14:textId="77777777" w:rsidTr="00710A78">
        <w:tc>
          <w:tcPr>
            <w:tcW w:w="0" w:type="auto"/>
            <w:shd w:val="clear" w:color="auto" w:fill="FFFFFF"/>
            <w:tcMar>
              <w:top w:w="90" w:type="dxa"/>
              <w:left w:w="195" w:type="dxa"/>
              <w:bottom w:w="90" w:type="dxa"/>
              <w:right w:w="195" w:type="dxa"/>
            </w:tcMar>
            <w:vAlign w:val="center"/>
            <w:hideMark/>
          </w:tcPr>
          <w:p w14:paraId="66DD3405"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stop container-id"</w:t>
            </w:r>
          </w:p>
        </w:tc>
        <w:tc>
          <w:tcPr>
            <w:tcW w:w="0" w:type="auto"/>
            <w:shd w:val="clear" w:color="auto" w:fill="FFFFFF"/>
            <w:tcMar>
              <w:top w:w="90" w:type="dxa"/>
              <w:left w:w="195" w:type="dxa"/>
              <w:bottom w:w="90" w:type="dxa"/>
              <w:right w:w="195" w:type="dxa"/>
            </w:tcMar>
            <w:vAlign w:val="center"/>
            <w:hideMark/>
          </w:tcPr>
          <w:p w14:paraId="4F218273"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stop one or more running containers</w:t>
            </w:r>
          </w:p>
        </w:tc>
      </w:tr>
      <w:tr w:rsidR="00710A78" w:rsidRPr="00710A78" w14:paraId="25705479" w14:textId="77777777" w:rsidTr="00710A78">
        <w:tc>
          <w:tcPr>
            <w:tcW w:w="0" w:type="auto"/>
            <w:shd w:val="clear" w:color="auto" w:fill="FFFFFF"/>
            <w:tcMar>
              <w:top w:w="90" w:type="dxa"/>
              <w:left w:w="195" w:type="dxa"/>
              <w:bottom w:w="90" w:type="dxa"/>
              <w:right w:w="195" w:type="dxa"/>
            </w:tcMar>
            <w:vAlign w:val="center"/>
            <w:hideMark/>
          </w:tcPr>
          <w:p w14:paraId="4AD7B6C8"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kill container-id"</w:t>
            </w:r>
          </w:p>
        </w:tc>
        <w:tc>
          <w:tcPr>
            <w:tcW w:w="0" w:type="auto"/>
            <w:shd w:val="clear" w:color="auto" w:fill="FFFFFF"/>
            <w:tcMar>
              <w:top w:w="90" w:type="dxa"/>
              <w:left w:w="195" w:type="dxa"/>
              <w:bottom w:w="90" w:type="dxa"/>
              <w:right w:w="195" w:type="dxa"/>
            </w:tcMar>
            <w:vAlign w:val="center"/>
            <w:hideMark/>
          </w:tcPr>
          <w:p w14:paraId="508BFCDC"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kill one or more running containers instantly</w:t>
            </w:r>
          </w:p>
        </w:tc>
      </w:tr>
      <w:tr w:rsidR="00710A78" w:rsidRPr="00710A78" w14:paraId="2D618F44" w14:textId="77777777" w:rsidTr="00710A78">
        <w:tc>
          <w:tcPr>
            <w:tcW w:w="0" w:type="auto"/>
            <w:shd w:val="clear" w:color="auto" w:fill="FFFFFF"/>
            <w:tcMar>
              <w:top w:w="90" w:type="dxa"/>
              <w:left w:w="195" w:type="dxa"/>
              <w:bottom w:w="90" w:type="dxa"/>
              <w:right w:w="195" w:type="dxa"/>
            </w:tcMar>
            <w:vAlign w:val="center"/>
            <w:hideMark/>
          </w:tcPr>
          <w:p w14:paraId="6165638C"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restart container-id"</w:t>
            </w:r>
          </w:p>
        </w:tc>
        <w:tc>
          <w:tcPr>
            <w:tcW w:w="0" w:type="auto"/>
            <w:shd w:val="clear" w:color="auto" w:fill="FFFFFF"/>
            <w:tcMar>
              <w:top w:w="90" w:type="dxa"/>
              <w:left w:w="195" w:type="dxa"/>
              <w:bottom w:w="90" w:type="dxa"/>
              <w:right w:w="195" w:type="dxa"/>
            </w:tcMar>
            <w:vAlign w:val="center"/>
            <w:hideMark/>
          </w:tcPr>
          <w:p w14:paraId="09A8D78A"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restart one or more containers</w:t>
            </w:r>
          </w:p>
        </w:tc>
      </w:tr>
      <w:tr w:rsidR="00710A78" w:rsidRPr="00710A78" w14:paraId="1C3C8D23" w14:textId="77777777" w:rsidTr="00710A78">
        <w:tc>
          <w:tcPr>
            <w:tcW w:w="0" w:type="auto"/>
            <w:shd w:val="clear" w:color="auto" w:fill="FFFFFF"/>
            <w:tcMar>
              <w:top w:w="90" w:type="dxa"/>
              <w:left w:w="195" w:type="dxa"/>
              <w:bottom w:w="90" w:type="dxa"/>
              <w:right w:w="195" w:type="dxa"/>
            </w:tcMar>
            <w:vAlign w:val="center"/>
            <w:hideMark/>
          </w:tcPr>
          <w:p w14:paraId="12C1FE25"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inspect container-id"</w:t>
            </w:r>
          </w:p>
        </w:tc>
        <w:tc>
          <w:tcPr>
            <w:tcW w:w="0" w:type="auto"/>
            <w:shd w:val="clear" w:color="auto" w:fill="FFFFFF"/>
            <w:tcMar>
              <w:top w:w="90" w:type="dxa"/>
              <w:left w:w="195" w:type="dxa"/>
              <w:bottom w:w="90" w:type="dxa"/>
              <w:right w:w="195" w:type="dxa"/>
            </w:tcMar>
            <w:vAlign w:val="center"/>
            <w:hideMark/>
          </w:tcPr>
          <w:p w14:paraId="373F8E22"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inspect all the details for a given container id</w:t>
            </w:r>
          </w:p>
        </w:tc>
      </w:tr>
      <w:tr w:rsidR="00710A78" w:rsidRPr="00710A78" w14:paraId="13D1D9F1" w14:textId="77777777" w:rsidTr="00710A78">
        <w:tc>
          <w:tcPr>
            <w:tcW w:w="0" w:type="auto"/>
            <w:shd w:val="clear" w:color="auto" w:fill="FFFFFF"/>
            <w:tcMar>
              <w:top w:w="90" w:type="dxa"/>
              <w:left w:w="195" w:type="dxa"/>
              <w:bottom w:w="90" w:type="dxa"/>
              <w:right w:w="195" w:type="dxa"/>
            </w:tcMar>
            <w:vAlign w:val="center"/>
            <w:hideMark/>
          </w:tcPr>
          <w:p w14:paraId="59FF48F0"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logs container-id"</w:t>
            </w:r>
          </w:p>
        </w:tc>
        <w:tc>
          <w:tcPr>
            <w:tcW w:w="0" w:type="auto"/>
            <w:shd w:val="clear" w:color="auto" w:fill="FFFFFF"/>
            <w:tcMar>
              <w:top w:w="90" w:type="dxa"/>
              <w:left w:w="195" w:type="dxa"/>
              <w:bottom w:w="90" w:type="dxa"/>
              <w:right w:w="195" w:type="dxa"/>
            </w:tcMar>
            <w:vAlign w:val="center"/>
            <w:hideMark/>
          </w:tcPr>
          <w:p w14:paraId="319DF522"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fetch the logs of a given container id</w:t>
            </w:r>
          </w:p>
        </w:tc>
      </w:tr>
      <w:tr w:rsidR="00710A78" w:rsidRPr="00710A78" w14:paraId="2532AF3A" w14:textId="77777777" w:rsidTr="00710A78">
        <w:tc>
          <w:tcPr>
            <w:tcW w:w="0" w:type="auto"/>
            <w:shd w:val="clear" w:color="auto" w:fill="FFFFFF"/>
            <w:tcMar>
              <w:top w:w="90" w:type="dxa"/>
              <w:left w:w="195" w:type="dxa"/>
              <w:bottom w:w="90" w:type="dxa"/>
              <w:right w:w="195" w:type="dxa"/>
            </w:tcMar>
            <w:vAlign w:val="center"/>
            <w:hideMark/>
          </w:tcPr>
          <w:p w14:paraId="74A2BC0D"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logs -f container-id"</w:t>
            </w:r>
          </w:p>
        </w:tc>
        <w:tc>
          <w:tcPr>
            <w:tcW w:w="0" w:type="auto"/>
            <w:shd w:val="clear" w:color="auto" w:fill="FFFFFF"/>
            <w:tcMar>
              <w:top w:w="90" w:type="dxa"/>
              <w:left w:w="195" w:type="dxa"/>
              <w:bottom w:w="90" w:type="dxa"/>
              <w:right w:w="195" w:type="dxa"/>
            </w:tcMar>
            <w:vAlign w:val="center"/>
            <w:hideMark/>
          </w:tcPr>
          <w:p w14:paraId="22154632"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follow log output of a given container id</w:t>
            </w:r>
          </w:p>
        </w:tc>
      </w:tr>
      <w:tr w:rsidR="00710A78" w:rsidRPr="00710A78" w14:paraId="0F0FA3FB" w14:textId="77777777" w:rsidTr="00710A78">
        <w:tc>
          <w:tcPr>
            <w:tcW w:w="0" w:type="auto"/>
            <w:shd w:val="clear" w:color="auto" w:fill="FFFFFF"/>
            <w:tcMar>
              <w:top w:w="90" w:type="dxa"/>
              <w:left w:w="195" w:type="dxa"/>
              <w:bottom w:w="90" w:type="dxa"/>
              <w:right w:w="195" w:type="dxa"/>
            </w:tcMar>
            <w:vAlign w:val="center"/>
            <w:hideMark/>
          </w:tcPr>
          <w:p w14:paraId="24790D5A"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rm container-id"</w:t>
            </w:r>
          </w:p>
        </w:tc>
        <w:tc>
          <w:tcPr>
            <w:tcW w:w="0" w:type="auto"/>
            <w:shd w:val="clear" w:color="auto" w:fill="FFFFFF"/>
            <w:tcMar>
              <w:top w:w="90" w:type="dxa"/>
              <w:left w:w="195" w:type="dxa"/>
              <w:bottom w:w="90" w:type="dxa"/>
              <w:right w:w="195" w:type="dxa"/>
            </w:tcMar>
            <w:vAlign w:val="center"/>
            <w:hideMark/>
          </w:tcPr>
          <w:p w14:paraId="530201E6"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remove one or more containers based on container ids</w:t>
            </w:r>
          </w:p>
        </w:tc>
      </w:tr>
      <w:tr w:rsidR="00710A78" w:rsidRPr="00710A78" w14:paraId="1089FF64" w14:textId="77777777" w:rsidTr="00710A78">
        <w:tc>
          <w:tcPr>
            <w:tcW w:w="0" w:type="auto"/>
            <w:shd w:val="clear" w:color="auto" w:fill="FFFFFF"/>
            <w:tcMar>
              <w:top w:w="90" w:type="dxa"/>
              <w:left w:w="195" w:type="dxa"/>
              <w:bottom w:w="90" w:type="dxa"/>
              <w:right w:w="195" w:type="dxa"/>
            </w:tcMar>
            <w:vAlign w:val="center"/>
            <w:hideMark/>
          </w:tcPr>
          <w:p w14:paraId="66129C56"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container prune"</w:t>
            </w:r>
          </w:p>
        </w:tc>
        <w:tc>
          <w:tcPr>
            <w:tcW w:w="0" w:type="auto"/>
            <w:shd w:val="clear" w:color="auto" w:fill="FFFFFF"/>
            <w:tcMar>
              <w:top w:w="90" w:type="dxa"/>
              <w:left w:w="195" w:type="dxa"/>
              <w:bottom w:w="90" w:type="dxa"/>
              <w:right w:w="195" w:type="dxa"/>
            </w:tcMar>
            <w:vAlign w:val="center"/>
            <w:hideMark/>
          </w:tcPr>
          <w:p w14:paraId="73048C5F"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remove all stopped containers</w:t>
            </w:r>
          </w:p>
        </w:tc>
      </w:tr>
      <w:tr w:rsidR="00710A78" w:rsidRPr="00710A78" w14:paraId="12883488" w14:textId="77777777" w:rsidTr="00710A78">
        <w:tc>
          <w:tcPr>
            <w:tcW w:w="0" w:type="auto"/>
            <w:shd w:val="clear" w:color="auto" w:fill="FFFFFF"/>
            <w:tcMar>
              <w:top w:w="90" w:type="dxa"/>
              <w:left w:w="195" w:type="dxa"/>
              <w:bottom w:w="90" w:type="dxa"/>
              <w:right w:w="195" w:type="dxa"/>
            </w:tcMar>
            <w:vAlign w:val="center"/>
            <w:hideMark/>
          </w:tcPr>
          <w:p w14:paraId="191761F1"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compose up"</w:t>
            </w:r>
          </w:p>
        </w:tc>
        <w:tc>
          <w:tcPr>
            <w:tcW w:w="0" w:type="auto"/>
            <w:shd w:val="clear" w:color="auto" w:fill="FFFFFF"/>
            <w:tcMar>
              <w:top w:w="90" w:type="dxa"/>
              <w:left w:w="195" w:type="dxa"/>
              <w:bottom w:w="90" w:type="dxa"/>
              <w:right w:w="195" w:type="dxa"/>
            </w:tcMar>
            <w:vAlign w:val="center"/>
            <w:hideMark/>
          </w:tcPr>
          <w:p w14:paraId="31152063"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create and start containers based on given docker compose file</w:t>
            </w:r>
          </w:p>
        </w:tc>
      </w:tr>
      <w:tr w:rsidR="00710A78" w:rsidRPr="00710A78" w14:paraId="6F77B0D0" w14:textId="77777777" w:rsidTr="00710A78">
        <w:tc>
          <w:tcPr>
            <w:tcW w:w="0" w:type="auto"/>
            <w:shd w:val="clear" w:color="auto" w:fill="FFFFFF"/>
            <w:tcMar>
              <w:top w:w="90" w:type="dxa"/>
              <w:left w:w="195" w:type="dxa"/>
              <w:bottom w:w="90" w:type="dxa"/>
              <w:right w:w="195" w:type="dxa"/>
            </w:tcMar>
            <w:vAlign w:val="center"/>
            <w:hideMark/>
          </w:tcPr>
          <w:p w14:paraId="0E541296"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lastRenderedPageBreak/>
              <w:t>"</w:t>
            </w:r>
            <w:proofErr w:type="gramStart"/>
            <w:r w:rsidRPr="00710A78">
              <w:rPr>
                <w:rFonts w:ascii="Segoe UI" w:eastAsia="Times New Roman" w:hAnsi="Segoe UI" w:cs="Segoe UI"/>
                <w:color w:val="24292F"/>
                <w:kern w:val="0"/>
                <w:szCs w:val="24"/>
                <w:lang w:val="en-IN" w:eastAsia="en-IN"/>
              </w:rPr>
              <w:t>docker</w:t>
            </w:r>
            <w:proofErr w:type="gramEnd"/>
            <w:r w:rsidRPr="00710A78">
              <w:rPr>
                <w:rFonts w:ascii="Segoe UI" w:eastAsia="Times New Roman" w:hAnsi="Segoe UI" w:cs="Segoe UI"/>
                <w:color w:val="24292F"/>
                <w:kern w:val="0"/>
                <w:szCs w:val="24"/>
                <w:lang w:val="en-IN" w:eastAsia="en-IN"/>
              </w:rPr>
              <w:t xml:space="preserve"> compose stop"</w:t>
            </w:r>
          </w:p>
        </w:tc>
        <w:tc>
          <w:tcPr>
            <w:tcW w:w="0" w:type="auto"/>
            <w:shd w:val="clear" w:color="auto" w:fill="FFFFFF"/>
            <w:tcMar>
              <w:top w:w="90" w:type="dxa"/>
              <w:left w:w="195" w:type="dxa"/>
              <w:bottom w:w="90" w:type="dxa"/>
              <w:right w:w="195" w:type="dxa"/>
            </w:tcMar>
            <w:vAlign w:val="center"/>
            <w:hideMark/>
          </w:tcPr>
          <w:p w14:paraId="4A59BB6A" w14:textId="77777777" w:rsidR="00710A78" w:rsidRPr="00710A78" w:rsidRDefault="00710A78" w:rsidP="00710A78">
            <w:pPr>
              <w:spacing w:before="0" w:after="240"/>
              <w:ind w:left="0" w:right="0"/>
              <w:rPr>
                <w:rFonts w:ascii="Segoe UI" w:eastAsia="Times New Roman" w:hAnsi="Segoe UI" w:cs="Segoe UI"/>
                <w:color w:val="24292F"/>
                <w:kern w:val="0"/>
                <w:szCs w:val="24"/>
                <w:lang w:val="en-IN" w:eastAsia="en-IN"/>
              </w:rPr>
            </w:pPr>
            <w:r w:rsidRPr="00710A78">
              <w:rPr>
                <w:rFonts w:ascii="Segoe UI" w:eastAsia="Times New Roman" w:hAnsi="Segoe UI" w:cs="Segoe UI"/>
                <w:color w:val="24292F"/>
                <w:kern w:val="0"/>
                <w:szCs w:val="24"/>
                <w:lang w:val="en-IN" w:eastAsia="en-IN"/>
              </w:rPr>
              <w:t>To stop services</w:t>
            </w:r>
          </w:p>
        </w:tc>
      </w:tr>
    </w:tbl>
    <w:p w14:paraId="72AF75FC" w14:textId="77777777" w:rsidR="00710A78" w:rsidRPr="0041428F" w:rsidRDefault="00710A78" w:rsidP="00A6783B">
      <w:pPr>
        <w:pStyle w:val="Signature"/>
        <w:rPr>
          <w:color w:val="000000" w:themeColor="text1"/>
        </w:rPr>
      </w:pPr>
    </w:p>
    <w:sectPr w:rsidR="00710A7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E789" w14:textId="77777777" w:rsidR="0028142C" w:rsidRDefault="0028142C" w:rsidP="00A66B18">
      <w:pPr>
        <w:spacing w:before="0" w:after="0"/>
      </w:pPr>
      <w:r>
        <w:separator/>
      </w:r>
    </w:p>
  </w:endnote>
  <w:endnote w:type="continuationSeparator" w:id="0">
    <w:p w14:paraId="59842540" w14:textId="77777777" w:rsidR="0028142C" w:rsidRDefault="0028142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C1C6" w14:textId="77777777" w:rsidR="0028142C" w:rsidRDefault="0028142C" w:rsidP="00A66B18">
      <w:pPr>
        <w:spacing w:before="0" w:after="0"/>
      </w:pPr>
      <w:r>
        <w:separator/>
      </w:r>
    </w:p>
  </w:footnote>
  <w:footnote w:type="continuationSeparator" w:id="0">
    <w:p w14:paraId="33BCF619" w14:textId="77777777" w:rsidR="0028142C" w:rsidRDefault="0028142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123"/>
    <w:multiLevelType w:val="multilevel"/>
    <w:tmpl w:val="5464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441B"/>
    <w:multiLevelType w:val="multilevel"/>
    <w:tmpl w:val="0C7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3662"/>
    <w:multiLevelType w:val="multilevel"/>
    <w:tmpl w:val="1DC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E4FA9"/>
    <w:multiLevelType w:val="multilevel"/>
    <w:tmpl w:val="99F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F62AB"/>
    <w:multiLevelType w:val="multilevel"/>
    <w:tmpl w:val="2030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3308B"/>
    <w:multiLevelType w:val="multilevel"/>
    <w:tmpl w:val="EE9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B596C"/>
    <w:multiLevelType w:val="multilevel"/>
    <w:tmpl w:val="BBE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932B6"/>
    <w:multiLevelType w:val="multilevel"/>
    <w:tmpl w:val="4BA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153AD"/>
    <w:multiLevelType w:val="multilevel"/>
    <w:tmpl w:val="B22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C18AB"/>
    <w:multiLevelType w:val="multilevel"/>
    <w:tmpl w:val="198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050110">
    <w:abstractNumId w:val="6"/>
  </w:num>
  <w:num w:numId="2" w16cid:durableId="17244481">
    <w:abstractNumId w:val="0"/>
  </w:num>
  <w:num w:numId="3" w16cid:durableId="1674138027">
    <w:abstractNumId w:val="7"/>
  </w:num>
  <w:num w:numId="4" w16cid:durableId="1216507839">
    <w:abstractNumId w:val="8"/>
  </w:num>
  <w:num w:numId="5" w16cid:durableId="851601404">
    <w:abstractNumId w:val="1"/>
  </w:num>
  <w:num w:numId="6" w16cid:durableId="1774475930">
    <w:abstractNumId w:val="3"/>
  </w:num>
  <w:num w:numId="7" w16cid:durableId="121001101">
    <w:abstractNumId w:val="2"/>
  </w:num>
  <w:num w:numId="8" w16cid:durableId="2073234804">
    <w:abstractNumId w:val="5"/>
  </w:num>
  <w:num w:numId="9" w16cid:durableId="1361859646">
    <w:abstractNumId w:val="9"/>
  </w:num>
  <w:num w:numId="10" w16cid:durableId="630474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78"/>
    <w:rsid w:val="00083BAA"/>
    <w:rsid w:val="0010680C"/>
    <w:rsid w:val="00152B0B"/>
    <w:rsid w:val="001766D6"/>
    <w:rsid w:val="00192419"/>
    <w:rsid w:val="001C270D"/>
    <w:rsid w:val="001E2320"/>
    <w:rsid w:val="00214E28"/>
    <w:rsid w:val="0028142C"/>
    <w:rsid w:val="00352B81"/>
    <w:rsid w:val="00394757"/>
    <w:rsid w:val="003A0150"/>
    <w:rsid w:val="003E24DF"/>
    <w:rsid w:val="0041428F"/>
    <w:rsid w:val="004A2B0D"/>
    <w:rsid w:val="005C2210"/>
    <w:rsid w:val="00615018"/>
    <w:rsid w:val="0062123A"/>
    <w:rsid w:val="00646E75"/>
    <w:rsid w:val="006F6F10"/>
    <w:rsid w:val="00710A78"/>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BF6C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link w:val="Heading3Char"/>
    <w:uiPriority w:val="9"/>
    <w:qFormat/>
    <w:rsid w:val="00710A78"/>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3Char">
    <w:name w:val="Heading 3 Char"/>
    <w:basedOn w:val="DefaultParagraphFont"/>
    <w:link w:val="Heading3"/>
    <w:uiPriority w:val="9"/>
    <w:rsid w:val="00710A78"/>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710A78"/>
    <w:rPr>
      <w:color w:val="0000FF"/>
      <w:u w:val="single"/>
    </w:rPr>
  </w:style>
  <w:style w:type="paragraph" w:styleId="HTMLPreformatted">
    <w:name w:val="HTML Preformatted"/>
    <w:basedOn w:val="Normal"/>
    <w:link w:val="HTMLPreformattedChar"/>
    <w:uiPriority w:val="99"/>
    <w:semiHidden/>
    <w:unhideWhenUsed/>
    <w:rsid w:val="0071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IN" w:eastAsia="en-IN"/>
    </w:rPr>
  </w:style>
  <w:style w:type="character" w:customStyle="1" w:styleId="HTMLPreformattedChar">
    <w:name w:val="HTML Preformatted Char"/>
    <w:basedOn w:val="DefaultParagraphFont"/>
    <w:link w:val="HTMLPreformatted"/>
    <w:uiPriority w:val="99"/>
    <w:semiHidden/>
    <w:rsid w:val="00710A78"/>
    <w:rPr>
      <w:rFonts w:ascii="Courier New" w:eastAsia="Times New Roman" w:hAnsi="Courier New" w:cs="Courier New"/>
      <w:sz w:val="20"/>
      <w:szCs w:val="20"/>
      <w:lang w:val="en-IN" w:eastAsia="en-IN"/>
    </w:rPr>
  </w:style>
  <w:style w:type="character" w:customStyle="1" w:styleId="pl-ent">
    <w:name w:val="pl-ent"/>
    <w:basedOn w:val="DefaultParagraphFont"/>
    <w:rsid w:val="00710A78"/>
  </w:style>
  <w:style w:type="character" w:customStyle="1" w:styleId="pl-c1">
    <w:name w:val="pl-c1"/>
    <w:basedOn w:val="DefaultParagraphFont"/>
    <w:rsid w:val="00710A78"/>
  </w:style>
  <w:style w:type="character" w:customStyle="1" w:styleId="pl-c">
    <w:name w:val="pl-c"/>
    <w:basedOn w:val="DefaultParagraphFont"/>
    <w:rsid w:val="00710A78"/>
  </w:style>
  <w:style w:type="character" w:customStyle="1" w:styleId="pl-s">
    <w:name w:val="pl-s"/>
    <w:basedOn w:val="DefaultParagraphFont"/>
    <w:rsid w:val="00710A78"/>
  </w:style>
  <w:style w:type="character" w:customStyle="1" w:styleId="pl-pds">
    <w:name w:val="pl-pds"/>
    <w:basedOn w:val="DefaultParagraphFont"/>
    <w:rsid w:val="0071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10016">
      <w:bodyDiv w:val="1"/>
      <w:marLeft w:val="0"/>
      <w:marRight w:val="0"/>
      <w:marTop w:val="0"/>
      <w:marBottom w:val="0"/>
      <w:divBdr>
        <w:top w:val="none" w:sz="0" w:space="0" w:color="auto"/>
        <w:left w:val="none" w:sz="0" w:space="0" w:color="auto"/>
        <w:bottom w:val="none" w:sz="0" w:space="0" w:color="auto"/>
        <w:right w:val="none" w:sz="0" w:space="0" w:color="auto"/>
      </w:divBdr>
      <w:divsChild>
        <w:div w:id="1828746839">
          <w:marLeft w:val="0"/>
          <w:marRight w:val="0"/>
          <w:marTop w:val="0"/>
          <w:marBottom w:val="240"/>
          <w:divBdr>
            <w:top w:val="none" w:sz="0" w:space="0" w:color="auto"/>
            <w:left w:val="none" w:sz="0" w:space="0" w:color="auto"/>
            <w:bottom w:val="none" w:sz="0" w:space="0" w:color="auto"/>
            <w:right w:val="none" w:sz="0" w:space="0" w:color="auto"/>
          </w:divBdr>
        </w:div>
        <w:div w:id="498160859">
          <w:marLeft w:val="0"/>
          <w:marRight w:val="0"/>
          <w:marTop w:val="0"/>
          <w:marBottom w:val="240"/>
          <w:divBdr>
            <w:top w:val="none" w:sz="0" w:space="0" w:color="auto"/>
            <w:left w:val="none" w:sz="0" w:space="0" w:color="auto"/>
            <w:bottom w:val="none" w:sz="0" w:space="0" w:color="auto"/>
            <w:right w:val="none" w:sz="0" w:space="0" w:color="auto"/>
          </w:divBdr>
        </w:div>
        <w:div w:id="1781293379">
          <w:marLeft w:val="0"/>
          <w:marRight w:val="0"/>
          <w:marTop w:val="0"/>
          <w:marBottom w:val="240"/>
          <w:divBdr>
            <w:top w:val="none" w:sz="0" w:space="0" w:color="auto"/>
            <w:left w:val="none" w:sz="0" w:space="0" w:color="auto"/>
            <w:bottom w:val="none" w:sz="0" w:space="0" w:color="auto"/>
            <w:right w:val="none" w:sz="0" w:space="0" w:color="auto"/>
          </w:divBdr>
        </w:div>
        <w:div w:id="1308821545">
          <w:marLeft w:val="0"/>
          <w:marRight w:val="0"/>
          <w:marTop w:val="0"/>
          <w:marBottom w:val="240"/>
          <w:divBdr>
            <w:top w:val="none" w:sz="0" w:space="0" w:color="auto"/>
            <w:left w:val="none" w:sz="0" w:space="0" w:color="auto"/>
            <w:bottom w:val="none" w:sz="0" w:space="0" w:color="auto"/>
            <w:right w:val="none" w:sz="0" w:space="0" w:color="auto"/>
          </w:divBdr>
        </w:div>
        <w:div w:id="1422797615">
          <w:marLeft w:val="0"/>
          <w:marRight w:val="0"/>
          <w:marTop w:val="0"/>
          <w:marBottom w:val="240"/>
          <w:divBdr>
            <w:top w:val="none" w:sz="0" w:space="0" w:color="auto"/>
            <w:left w:val="none" w:sz="0" w:space="0" w:color="auto"/>
            <w:bottom w:val="none" w:sz="0" w:space="0" w:color="auto"/>
            <w:right w:val="none" w:sz="0" w:space="0" w:color="auto"/>
          </w:divBdr>
        </w:div>
        <w:div w:id="1861695145">
          <w:marLeft w:val="0"/>
          <w:marRight w:val="0"/>
          <w:marTop w:val="0"/>
          <w:marBottom w:val="240"/>
          <w:divBdr>
            <w:top w:val="none" w:sz="0" w:space="0" w:color="auto"/>
            <w:left w:val="none" w:sz="0" w:space="0" w:color="auto"/>
            <w:bottom w:val="none" w:sz="0" w:space="0" w:color="auto"/>
            <w:right w:val="none" w:sz="0" w:space="0" w:color="auto"/>
          </w:divBdr>
        </w:div>
        <w:div w:id="2067989320">
          <w:marLeft w:val="0"/>
          <w:marRight w:val="0"/>
          <w:marTop w:val="0"/>
          <w:marBottom w:val="240"/>
          <w:divBdr>
            <w:top w:val="none" w:sz="0" w:space="0" w:color="auto"/>
            <w:left w:val="none" w:sz="0" w:space="0" w:color="auto"/>
            <w:bottom w:val="none" w:sz="0" w:space="0" w:color="auto"/>
            <w:right w:val="none" w:sz="0" w:space="0" w:color="auto"/>
          </w:divBdr>
        </w:div>
        <w:div w:id="76827676">
          <w:marLeft w:val="0"/>
          <w:marRight w:val="0"/>
          <w:marTop w:val="0"/>
          <w:marBottom w:val="240"/>
          <w:divBdr>
            <w:top w:val="none" w:sz="0" w:space="0" w:color="auto"/>
            <w:left w:val="none" w:sz="0" w:space="0" w:color="auto"/>
            <w:bottom w:val="none" w:sz="0" w:space="0" w:color="auto"/>
            <w:right w:val="none" w:sz="0" w:space="0" w:color="auto"/>
          </w:divBdr>
        </w:div>
        <w:div w:id="2127581031">
          <w:marLeft w:val="0"/>
          <w:marRight w:val="0"/>
          <w:marTop w:val="0"/>
          <w:marBottom w:val="240"/>
          <w:divBdr>
            <w:top w:val="none" w:sz="0" w:space="0" w:color="auto"/>
            <w:left w:val="none" w:sz="0" w:space="0" w:color="auto"/>
            <w:bottom w:val="none" w:sz="0" w:space="0" w:color="auto"/>
            <w:right w:val="none" w:sz="0" w:space="0" w:color="auto"/>
          </w:divBdr>
        </w:div>
      </w:divsChild>
    </w:div>
    <w:div w:id="18191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8081/myAccount" TargetMode="External"/><Relationship Id="rId18" Type="http://schemas.openxmlformats.org/officeDocument/2006/relationships/hyperlink" Target="http://localhost:8080/myAccou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localhost:8080/myAccount" TargetMode="External"/><Relationship Id="rId17" Type="http://schemas.openxmlformats.org/officeDocument/2006/relationships/hyperlink" Target="https://docs.docker.com/compose/install/" TargetMode="External"/><Relationship Id="rId2" Type="http://schemas.openxmlformats.org/officeDocument/2006/relationships/customXml" Target="../customXml/item2.xml"/><Relationship Id="rId16" Type="http://schemas.openxmlformats.org/officeDocument/2006/relationships/hyperlink" Target="https://hub.docker.com/" TargetMode="External"/><Relationship Id="rId20" Type="http://schemas.openxmlformats.org/officeDocument/2006/relationships/hyperlink" Target="http://localhost:9000/myCar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myAccount" TargetMode="External"/><Relationship Id="rId5" Type="http://schemas.openxmlformats.org/officeDocument/2006/relationships/styles" Target="styles.xml"/><Relationship Id="rId15" Type="http://schemas.openxmlformats.org/officeDocument/2006/relationships/hyperlink" Target="http://localhost:9000/myCards" TargetMode="External"/><Relationship Id="rId10" Type="http://schemas.openxmlformats.org/officeDocument/2006/relationships/hyperlink" Target="https://www.docker.com/" TargetMode="External"/><Relationship Id="rId19" Type="http://schemas.openxmlformats.org/officeDocument/2006/relationships/hyperlink" Target="http://localhost:8090/myLoa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8090/myLoa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ADB916BE-4E76-4467-9ED0-C4E6B888D8E3%7d\%7b67292517-7CB7-4BC4-B834-E11C7D5EF419%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{67292517-7CB7-4BC4-B834-E11C7D5EF419}tf56348247_win32</Template>
  <TotalTime>0</TotalTime>
  <Pages>7</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2023-01-11T03:51:00Z</dcterms:created>
  <dcterms:modified xsi:type="dcterms:W3CDTF">2023-01-11T03:54:00Z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